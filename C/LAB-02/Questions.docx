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4BC" w:rsidRDefault="002F74BC" w:rsidP="006F2E02">
      <w:pPr>
        <w:spacing w:before="28"/>
        <w:ind w:left="100"/>
        <w:rPr>
          <w:sz w:val="24"/>
          <w:szCs w:val="24"/>
        </w:rPr>
      </w:pPr>
    </w:p>
    <w:p w:rsidR="002F74BC" w:rsidRPr="006F2E02" w:rsidRDefault="00487AEC" w:rsidP="006F2E02">
      <w:pPr>
        <w:pStyle w:val="ListParagraph"/>
        <w:numPr>
          <w:ilvl w:val="0"/>
          <w:numId w:val="2"/>
        </w:numPr>
        <w:spacing w:before="7" w:line="360" w:lineRule="auto"/>
        <w:ind w:right="89"/>
        <w:jc w:val="both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4"/>
          <w:sz w:val="24"/>
          <w:szCs w:val="24"/>
        </w:rPr>
        <w:t xml:space="preserve"> </w:t>
      </w:r>
      <w:r w:rsidRPr="006F2E02">
        <w:rPr>
          <w:sz w:val="24"/>
          <w:szCs w:val="24"/>
        </w:rPr>
        <w:t>an</w:t>
      </w:r>
      <w:r w:rsidRPr="006F2E02">
        <w:rPr>
          <w:spacing w:val="4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a</w:t>
      </w:r>
      <w:r w:rsidRPr="006F2E02">
        <w:rPr>
          <w:spacing w:val="3"/>
          <w:sz w:val="24"/>
          <w:szCs w:val="24"/>
        </w:rPr>
        <w:t>l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or</w:t>
      </w:r>
      <w:r w:rsidRPr="006F2E02">
        <w:rPr>
          <w:spacing w:val="-2"/>
          <w:sz w:val="24"/>
          <w:szCs w:val="24"/>
        </w:rPr>
        <w:t>i</w:t>
      </w:r>
      <w:r w:rsidRPr="006F2E02">
        <w:rPr>
          <w:spacing w:val="3"/>
          <w:sz w:val="24"/>
          <w:szCs w:val="24"/>
        </w:rPr>
        <w:t>t</w:t>
      </w:r>
      <w:r w:rsidRPr="006F2E02">
        <w:rPr>
          <w:sz w:val="24"/>
          <w:szCs w:val="24"/>
        </w:rPr>
        <w:t>hm a</w:t>
      </w:r>
      <w:r w:rsidRPr="006F2E02">
        <w:rPr>
          <w:spacing w:val="-2"/>
          <w:sz w:val="24"/>
          <w:szCs w:val="24"/>
        </w:rPr>
        <w:t>n</w:t>
      </w:r>
      <w:r w:rsidRPr="006F2E02">
        <w:rPr>
          <w:sz w:val="24"/>
          <w:szCs w:val="24"/>
        </w:rPr>
        <w:t>d</w:t>
      </w:r>
      <w:r w:rsidRPr="006F2E02">
        <w:rPr>
          <w:spacing w:val="10"/>
          <w:sz w:val="24"/>
          <w:szCs w:val="24"/>
        </w:rPr>
        <w:t xml:space="preserve"> </w:t>
      </w:r>
      <w:r w:rsidRPr="006F2E02">
        <w:rPr>
          <w:sz w:val="24"/>
          <w:szCs w:val="24"/>
        </w:rPr>
        <w:t>C</w:t>
      </w:r>
      <w:r w:rsidRPr="006F2E02">
        <w:rPr>
          <w:spacing w:val="8"/>
          <w:sz w:val="24"/>
          <w:szCs w:val="24"/>
        </w:rPr>
        <w:t xml:space="preserve"> </w:t>
      </w:r>
      <w:r w:rsidRPr="006F2E02">
        <w:rPr>
          <w:sz w:val="24"/>
          <w:szCs w:val="24"/>
        </w:rPr>
        <w:t>pro</w:t>
      </w:r>
      <w:r w:rsidRPr="006F2E02">
        <w:rPr>
          <w:spacing w:val="-2"/>
          <w:sz w:val="24"/>
          <w:szCs w:val="24"/>
        </w:rPr>
        <w:t>g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am</w:t>
      </w:r>
      <w:r w:rsidRPr="006F2E02">
        <w:rPr>
          <w:spacing w:val="1"/>
          <w:sz w:val="24"/>
          <w:szCs w:val="24"/>
        </w:rPr>
        <w:t xml:space="preserve"> </w:t>
      </w:r>
      <w:r w:rsidRPr="006F2E02">
        <w:rPr>
          <w:sz w:val="24"/>
          <w:szCs w:val="24"/>
        </w:rPr>
        <w:t>that</w:t>
      </w:r>
      <w:r w:rsidRPr="006F2E02">
        <w:rPr>
          <w:spacing w:val="6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cc</w:t>
      </w:r>
      <w:r w:rsidRPr="006F2E02">
        <w:rPr>
          <w:spacing w:val="-3"/>
          <w:sz w:val="24"/>
          <w:szCs w:val="24"/>
        </w:rPr>
        <w:t>e</w:t>
      </w:r>
      <w:r w:rsidRPr="006F2E02">
        <w:rPr>
          <w:sz w:val="24"/>
          <w:szCs w:val="24"/>
        </w:rPr>
        <w:t>pts</w:t>
      </w:r>
      <w:r w:rsidRPr="006F2E02">
        <w:rPr>
          <w:spacing w:val="4"/>
          <w:sz w:val="24"/>
          <w:szCs w:val="24"/>
        </w:rPr>
        <w:t xml:space="preserve"> </w:t>
      </w:r>
      <w:r w:rsidRPr="006F2E02">
        <w:rPr>
          <w:spacing w:val="3"/>
          <w:sz w:val="24"/>
          <w:szCs w:val="24"/>
        </w:rPr>
        <w:t>t</w:t>
      </w:r>
      <w:r w:rsidRPr="006F2E02">
        <w:rPr>
          <w:sz w:val="24"/>
          <w:szCs w:val="24"/>
        </w:rPr>
        <w:t>wo</w:t>
      </w:r>
      <w:r w:rsidRPr="006F2E02">
        <w:rPr>
          <w:spacing w:val="5"/>
          <w:sz w:val="24"/>
          <w:szCs w:val="24"/>
        </w:rPr>
        <w:t xml:space="preserve"> </w:t>
      </w:r>
      <w:r w:rsidRPr="006F2E02">
        <w:rPr>
          <w:sz w:val="24"/>
          <w:szCs w:val="24"/>
        </w:rPr>
        <w:t>intege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s</w:t>
      </w:r>
      <w:r w:rsidRPr="006F2E02">
        <w:rPr>
          <w:spacing w:val="1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fr</w:t>
      </w:r>
      <w:r w:rsidRPr="006F2E02">
        <w:rPr>
          <w:sz w:val="24"/>
          <w:szCs w:val="24"/>
        </w:rPr>
        <w:t>om</w:t>
      </w:r>
      <w:r w:rsidRPr="006F2E02">
        <w:rPr>
          <w:spacing w:val="5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6"/>
          <w:sz w:val="24"/>
          <w:szCs w:val="24"/>
        </w:rPr>
        <w:t xml:space="preserve"> </w:t>
      </w:r>
      <w:r w:rsidRPr="006F2E02">
        <w:rPr>
          <w:sz w:val="24"/>
          <w:szCs w:val="24"/>
        </w:rPr>
        <w:t>u</w:t>
      </w:r>
      <w:r w:rsidRPr="006F2E02">
        <w:rPr>
          <w:spacing w:val="3"/>
          <w:sz w:val="24"/>
          <w:szCs w:val="24"/>
        </w:rPr>
        <w:t>s</w:t>
      </w:r>
      <w:r w:rsidRPr="006F2E02">
        <w:rPr>
          <w:sz w:val="24"/>
          <w:szCs w:val="24"/>
        </w:rPr>
        <w:t>er</w:t>
      </w:r>
      <w:r w:rsidRPr="006F2E02">
        <w:rPr>
          <w:spacing w:val="4"/>
          <w:sz w:val="24"/>
          <w:szCs w:val="24"/>
        </w:rPr>
        <w:t xml:space="preserve"> </w:t>
      </w:r>
      <w:r w:rsidRPr="006F2E02">
        <w:rPr>
          <w:sz w:val="24"/>
          <w:szCs w:val="24"/>
        </w:rPr>
        <w:t>as</w:t>
      </w:r>
      <w:r w:rsidRPr="006F2E02">
        <w:rPr>
          <w:spacing w:val="4"/>
          <w:sz w:val="24"/>
          <w:szCs w:val="24"/>
        </w:rPr>
        <w:t xml:space="preserve"> 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put</w:t>
      </w:r>
      <w:r w:rsidRPr="006F2E02">
        <w:rPr>
          <w:spacing w:val="4"/>
          <w:sz w:val="24"/>
          <w:szCs w:val="24"/>
        </w:rPr>
        <w:t xml:space="preserve"> </w:t>
      </w:r>
      <w:r w:rsidRPr="006F2E02">
        <w:rPr>
          <w:sz w:val="24"/>
          <w:szCs w:val="24"/>
        </w:rPr>
        <w:t>and ca</w:t>
      </w:r>
      <w:r w:rsidRPr="006F2E02">
        <w:rPr>
          <w:spacing w:val="-2"/>
          <w:sz w:val="24"/>
          <w:szCs w:val="24"/>
        </w:rPr>
        <w:t>l</w:t>
      </w:r>
      <w:r w:rsidRPr="006F2E02">
        <w:rPr>
          <w:sz w:val="24"/>
          <w:szCs w:val="24"/>
        </w:rPr>
        <w:t>culates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2"/>
          <w:sz w:val="24"/>
          <w:szCs w:val="24"/>
        </w:rPr>
        <w:t xml:space="preserve"> </w:t>
      </w:r>
      <w:r w:rsidRPr="006F2E02">
        <w:rPr>
          <w:w w:val="99"/>
          <w:sz w:val="24"/>
          <w:szCs w:val="24"/>
        </w:rPr>
        <w:t>sum,</w:t>
      </w:r>
      <w:r w:rsidR="006F2E02" w:rsidRPr="006F2E02">
        <w:rPr>
          <w:w w:val="99"/>
          <w:sz w:val="24"/>
          <w:szCs w:val="24"/>
        </w:rPr>
        <w:t xml:space="preserve"> </w:t>
      </w:r>
      <w:proofErr w:type="spellStart"/>
      <w:r w:rsidRPr="006F2E02">
        <w:rPr>
          <w:w w:val="99"/>
          <w:sz w:val="24"/>
          <w:szCs w:val="24"/>
        </w:rPr>
        <w:t>difer</w:t>
      </w:r>
      <w:r w:rsidRPr="006F2E02">
        <w:rPr>
          <w:spacing w:val="2"/>
          <w:w w:val="99"/>
          <w:sz w:val="24"/>
          <w:szCs w:val="24"/>
        </w:rPr>
        <w:t>e</w:t>
      </w:r>
      <w:r w:rsidRPr="006F2E02">
        <w:rPr>
          <w:w w:val="99"/>
          <w:sz w:val="24"/>
          <w:szCs w:val="24"/>
        </w:rPr>
        <w:t>nce</w:t>
      </w:r>
      <w:proofErr w:type="spellEnd"/>
      <w:r w:rsidRPr="006F2E02">
        <w:rPr>
          <w:spacing w:val="-2"/>
          <w:w w:val="99"/>
          <w:sz w:val="24"/>
          <w:szCs w:val="24"/>
        </w:rPr>
        <w:t>,</w:t>
      </w:r>
      <w:r w:rsidR="006F2E02" w:rsidRPr="006F2E02">
        <w:rPr>
          <w:spacing w:val="-2"/>
          <w:w w:val="99"/>
          <w:sz w:val="24"/>
          <w:szCs w:val="24"/>
        </w:rPr>
        <w:t xml:space="preserve"> </w:t>
      </w:r>
      <w:r w:rsidRPr="006F2E02">
        <w:rPr>
          <w:spacing w:val="2"/>
          <w:w w:val="99"/>
          <w:sz w:val="24"/>
          <w:szCs w:val="24"/>
        </w:rPr>
        <w:t>p</w:t>
      </w:r>
      <w:r w:rsidRPr="006F2E02">
        <w:rPr>
          <w:w w:val="99"/>
          <w:sz w:val="24"/>
          <w:szCs w:val="24"/>
        </w:rPr>
        <w:t>r</w:t>
      </w:r>
      <w:r w:rsidRPr="006F2E02">
        <w:rPr>
          <w:spacing w:val="-2"/>
          <w:w w:val="99"/>
          <w:sz w:val="24"/>
          <w:szCs w:val="24"/>
        </w:rPr>
        <w:t>o</w:t>
      </w:r>
      <w:r w:rsidRPr="006F2E02">
        <w:rPr>
          <w:w w:val="99"/>
          <w:sz w:val="24"/>
          <w:szCs w:val="24"/>
        </w:rPr>
        <w:t>duct,</w:t>
      </w:r>
      <w:r w:rsidR="006F2E02" w:rsidRPr="006F2E02">
        <w:rPr>
          <w:w w:val="99"/>
          <w:sz w:val="24"/>
          <w:szCs w:val="24"/>
        </w:rPr>
        <w:t xml:space="preserve"> </w:t>
      </w:r>
      <w:r w:rsidRPr="006F2E02">
        <w:rPr>
          <w:w w:val="99"/>
          <w:sz w:val="24"/>
          <w:szCs w:val="24"/>
        </w:rPr>
        <w:t>quoti</w:t>
      </w:r>
      <w:r w:rsidRPr="006F2E02">
        <w:rPr>
          <w:spacing w:val="2"/>
          <w:w w:val="99"/>
          <w:sz w:val="24"/>
          <w:szCs w:val="24"/>
        </w:rPr>
        <w:t>e</w:t>
      </w:r>
      <w:r w:rsidRPr="006F2E02">
        <w:rPr>
          <w:w w:val="99"/>
          <w:sz w:val="24"/>
          <w:szCs w:val="24"/>
        </w:rPr>
        <w:t>nt</w:t>
      </w:r>
      <w:r w:rsidRPr="006F2E02">
        <w:rPr>
          <w:spacing w:val="6"/>
          <w:w w:val="99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4"/>
          <w:sz w:val="24"/>
          <w:szCs w:val="24"/>
        </w:rPr>
        <w:t xml:space="preserve"> </w:t>
      </w:r>
      <w:r w:rsidRPr="006F2E02">
        <w:rPr>
          <w:sz w:val="24"/>
          <w:szCs w:val="24"/>
        </w:rPr>
        <w:t>r</w:t>
      </w:r>
      <w:r w:rsidRPr="006F2E02">
        <w:rPr>
          <w:spacing w:val="-3"/>
          <w:sz w:val="24"/>
          <w:szCs w:val="24"/>
        </w:rPr>
        <w:t>e</w:t>
      </w:r>
      <w:r w:rsidRPr="006F2E02">
        <w:rPr>
          <w:spacing w:val="3"/>
          <w:sz w:val="24"/>
          <w:szCs w:val="24"/>
        </w:rPr>
        <w:t>m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nder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p</w:t>
      </w:r>
      <w:r w:rsidRPr="006F2E02">
        <w:rPr>
          <w:sz w:val="24"/>
          <w:szCs w:val="24"/>
        </w:rPr>
        <w:t>p</w:t>
      </w:r>
      <w:r w:rsidRPr="006F2E02">
        <w:rPr>
          <w:spacing w:val="3"/>
          <w:sz w:val="24"/>
          <w:szCs w:val="24"/>
        </w:rPr>
        <w:t>l</w:t>
      </w:r>
      <w:r w:rsidRPr="006F2E02">
        <w:rPr>
          <w:spacing w:val="-5"/>
          <w:sz w:val="24"/>
          <w:szCs w:val="24"/>
        </w:rPr>
        <w:t>y</w:t>
      </w:r>
      <w:r w:rsidRPr="006F2E02">
        <w:rPr>
          <w:spacing w:val="3"/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g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dif</w:t>
      </w:r>
      <w:r w:rsidRPr="006F2E02">
        <w:rPr>
          <w:spacing w:val="2"/>
          <w:sz w:val="24"/>
          <w:szCs w:val="24"/>
        </w:rPr>
        <w:t>fe</w:t>
      </w:r>
      <w:r w:rsidRPr="006F2E02">
        <w:rPr>
          <w:sz w:val="24"/>
          <w:szCs w:val="24"/>
        </w:rPr>
        <w:t>re</w:t>
      </w:r>
      <w:r w:rsidRPr="006F2E02">
        <w:rPr>
          <w:spacing w:val="-2"/>
          <w:sz w:val="24"/>
          <w:szCs w:val="24"/>
        </w:rPr>
        <w:t>n</w:t>
      </w:r>
      <w:r w:rsidRPr="006F2E02">
        <w:rPr>
          <w:sz w:val="24"/>
          <w:szCs w:val="24"/>
        </w:rPr>
        <w:t>t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it</w:t>
      </w:r>
      <w:r w:rsidRPr="006F2E02">
        <w:rPr>
          <w:spacing w:val="2"/>
          <w:sz w:val="24"/>
          <w:szCs w:val="24"/>
        </w:rPr>
        <w:t>h</w:t>
      </w:r>
      <w:r w:rsidRPr="006F2E02">
        <w:rPr>
          <w:sz w:val="24"/>
          <w:szCs w:val="24"/>
        </w:rPr>
        <w:t>metic oper</w:t>
      </w:r>
      <w:r w:rsidRPr="006F2E02">
        <w:rPr>
          <w:spacing w:val="-3"/>
          <w:sz w:val="24"/>
          <w:szCs w:val="24"/>
        </w:rPr>
        <w:t>a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rs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z w:val="24"/>
          <w:szCs w:val="24"/>
        </w:rPr>
        <w:t>between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two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tege</w:t>
      </w:r>
      <w:r w:rsidRPr="006F2E02">
        <w:rPr>
          <w:spacing w:val="-3"/>
          <w:sz w:val="24"/>
          <w:szCs w:val="24"/>
        </w:rPr>
        <w:t>r</w:t>
      </w:r>
      <w:r w:rsidR="006F2E02" w:rsidRPr="006F2E02">
        <w:rPr>
          <w:sz w:val="24"/>
          <w:szCs w:val="24"/>
        </w:rPr>
        <w:t>s using the concept of switch statement and odd loop.</w:t>
      </w:r>
    </w:p>
    <w:p w:rsidR="002F74BC" w:rsidRPr="006F2E02" w:rsidRDefault="00487AEC" w:rsidP="006F2E02">
      <w:pPr>
        <w:pStyle w:val="ListParagraph"/>
        <w:numPr>
          <w:ilvl w:val="0"/>
          <w:numId w:val="2"/>
        </w:numPr>
        <w:spacing w:before="3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C</w:t>
      </w:r>
      <w:r w:rsidRPr="006F2E02">
        <w:rPr>
          <w:spacing w:val="1"/>
          <w:sz w:val="24"/>
          <w:szCs w:val="24"/>
        </w:rPr>
        <w:t xml:space="preserve"> </w:t>
      </w:r>
      <w:r w:rsidRPr="006F2E02">
        <w:rPr>
          <w:sz w:val="24"/>
          <w:szCs w:val="24"/>
        </w:rPr>
        <w:t>pr</w:t>
      </w:r>
      <w:r w:rsidRPr="006F2E02">
        <w:rPr>
          <w:spacing w:val="-2"/>
          <w:sz w:val="24"/>
          <w:szCs w:val="24"/>
        </w:rPr>
        <w:t>og</w:t>
      </w:r>
      <w:r w:rsidRPr="006F2E02">
        <w:rPr>
          <w:spacing w:val="2"/>
          <w:sz w:val="24"/>
          <w:szCs w:val="24"/>
        </w:rPr>
        <w:t>ra</w:t>
      </w:r>
      <w:r w:rsidRPr="006F2E02">
        <w:rPr>
          <w:sz w:val="24"/>
          <w:szCs w:val="24"/>
        </w:rPr>
        <w:t>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read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score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stu</w:t>
      </w:r>
      <w:r w:rsidRPr="006F2E02">
        <w:rPr>
          <w:spacing w:val="2"/>
          <w:sz w:val="24"/>
          <w:szCs w:val="24"/>
        </w:rPr>
        <w:t>d</w:t>
      </w:r>
      <w:r w:rsidRPr="006F2E02">
        <w:rPr>
          <w:sz w:val="24"/>
          <w:szCs w:val="24"/>
        </w:rPr>
        <w:t>ent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print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pacing w:val="-2"/>
          <w:sz w:val="24"/>
          <w:szCs w:val="24"/>
        </w:rPr>
        <w:t>g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ade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according</w:t>
      </w:r>
      <w:r w:rsidRPr="006F2E02">
        <w:rPr>
          <w:spacing w:val="-12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sco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s</w:t>
      </w:r>
      <w:r w:rsidRPr="006F2E02">
        <w:rPr>
          <w:sz w:val="24"/>
          <w:szCs w:val="24"/>
        </w:rPr>
        <w:t>:</w:t>
      </w:r>
    </w:p>
    <w:p w:rsidR="002F74BC" w:rsidRDefault="002F74BC">
      <w:pPr>
        <w:spacing w:before="15" w:line="260" w:lineRule="exact"/>
        <w:rPr>
          <w:sz w:val="26"/>
          <w:szCs w:val="26"/>
        </w:rPr>
      </w:pPr>
    </w:p>
    <w:p w:rsidR="002F74BC" w:rsidRDefault="00487AEC" w:rsidP="006F2E02">
      <w:pPr>
        <w:pStyle w:val="ListParagraph"/>
      </w:pPr>
      <w:r>
        <w:t>Sc</w:t>
      </w:r>
      <w:r w:rsidRPr="006F2E02">
        <w:rPr>
          <w:spacing w:val="2"/>
        </w:rPr>
        <w:t>o</w:t>
      </w:r>
      <w:r w:rsidRPr="006F2E02">
        <w:rPr>
          <w:spacing w:val="-2"/>
        </w:rPr>
        <w:t>r</w:t>
      </w:r>
      <w:r w:rsidRPr="006F2E02">
        <w:rPr>
          <w:spacing w:val="1"/>
        </w:rPr>
        <w:t>e</w:t>
      </w:r>
      <w:r>
        <w:t>&gt;</w:t>
      </w:r>
      <w:r w:rsidRPr="006F2E02">
        <w:rPr>
          <w:spacing w:val="-2"/>
        </w:rPr>
        <w:t>=</w:t>
      </w:r>
      <w:r w:rsidRPr="006F2E02">
        <w:rPr>
          <w:spacing w:val="2"/>
        </w:rPr>
        <w:t>80</w:t>
      </w:r>
      <w:r>
        <w:t>,</w:t>
      </w:r>
      <w:r w:rsidRPr="006F2E02">
        <w:rPr>
          <w:spacing w:val="4"/>
        </w:rPr>
        <w:t xml:space="preserve"> </w:t>
      </w:r>
      <w:r w:rsidRPr="006F2E02">
        <w:rPr>
          <w:spacing w:val="2"/>
          <w:w w:val="112"/>
        </w:rPr>
        <w:t>“</w:t>
      </w:r>
      <w:r w:rsidRPr="006F2E02">
        <w:rPr>
          <w:w w:val="99"/>
        </w:rPr>
        <w:t>Dis</w:t>
      </w:r>
      <w:r w:rsidRPr="006F2E02">
        <w:rPr>
          <w:spacing w:val="-1"/>
          <w:w w:val="99"/>
        </w:rPr>
        <w:t>t</w:t>
      </w:r>
      <w:r w:rsidRPr="006F2E02">
        <w:rPr>
          <w:spacing w:val="3"/>
          <w:w w:val="99"/>
        </w:rPr>
        <w:t>i</w:t>
      </w:r>
      <w:r w:rsidRPr="006F2E02">
        <w:rPr>
          <w:w w:val="110"/>
        </w:rPr>
        <w:t>n</w:t>
      </w:r>
      <w:r w:rsidRPr="006F2E02">
        <w:rPr>
          <w:spacing w:val="1"/>
          <w:w w:val="99"/>
        </w:rPr>
        <w:t>c</w:t>
      </w:r>
      <w:r w:rsidRPr="006F2E02">
        <w:rPr>
          <w:w w:val="99"/>
        </w:rPr>
        <w:t>tio</w:t>
      </w:r>
      <w:r w:rsidRPr="006F2E02">
        <w:rPr>
          <w:w w:val="110"/>
        </w:rPr>
        <w:t>n</w:t>
      </w:r>
      <w:r w:rsidRPr="006F2E02">
        <w:rPr>
          <w:w w:val="112"/>
        </w:rPr>
        <w:t>”</w:t>
      </w:r>
    </w:p>
    <w:p w:rsidR="002F74BC" w:rsidRDefault="002F74BC">
      <w:pPr>
        <w:spacing w:line="120" w:lineRule="exact"/>
        <w:rPr>
          <w:sz w:val="13"/>
          <w:szCs w:val="13"/>
        </w:rPr>
      </w:pPr>
    </w:p>
    <w:p w:rsidR="002F74BC" w:rsidRDefault="00487AEC" w:rsidP="006F2E02">
      <w:pPr>
        <w:pStyle w:val="ListParagraph"/>
        <w:spacing w:line="375" w:lineRule="auto"/>
        <w:ind w:right="4640"/>
      </w:pPr>
      <w:r>
        <w:t>Sc</w:t>
      </w:r>
      <w:r w:rsidRPr="006F2E02">
        <w:rPr>
          <w:spacing w:val="2"/>
        </w:rPr>
        <w:t>o</w:t>
      </w:r>
      <w:r w:rsidRPr="006F2E02">
        <w:rPr>
          <w:spacing w:val="-2"/>
        </w:rPr>
        <w:t>r</w:t>
      </w:r>
      <w:r>
        <w:t>e</w:t>
      </w:r>
      <w:r w:rsidRPr="006F2E02">
        <w:rPr>
          <w:spacing w:val="8"/>
        </w:rPr>
        <w:t xml:space="preserve"> </w:t>
      </w:r>
      <w:r w:rsidRPr="006F2E02">
        <w:rPr>
          <w:spacing w:val="1"/>
        </w:rPr>
        <w:t>f</w:t>
      </w:r>
      <w:r>
        <w:t>rom</w:t>
      </w:r>
      <w:r w:rsidRPr="006F2E02">
        <w:rPr>
          <w:spacing w:val="9"/>
        </w:rPr>
        <w:t xml:space="preserve"> </w:t>
      </w:r>
      <w:r w:rsidRPr="006F2E02">
        <w:rPr>
          <w:spacing w:val="2"/>
        </w:rPr>
        <w:t>7</w:t>
      </w:r>
      <w:r>
        <w:t xml:space="preserve">0 to </w:t>
      </w:r>
      <w:r w:rsidRPr="006F2E02">
        <w:rPr>
          <w:spacing w:val="-1"/>
        </w:rPr>
        <w:t>l</w:t>
      </w:r>
      <w:r w:rsidRPr="006F2E02">
        <w:rPr>
          <w:spacing w:val="1"/>
        </w:rPr>
        <w:t>e</w:t>
      </w:r>
      <w:r>
        <w:t>ss</w:t>
      </w:r>
      <w:r w:rsidRPr="006F2E02">
        <w:rPr>
          <w:spacing w:val="-3"/>
        </w:rPr>
        <w:t xml:space="preserve"> </w:t>
      </w:r>
      <w:r>
        <w:t>t</w:t>
      </w:r>
      <w:r w:rsidRPr="006F2E02">
        <w:rPr>
          <w:spacing w:val="-1"/>
        </w:rPr>
        <w:t>h</w:t>
      </w:r>
      <w:r w:rsidRPr="006F2E02">
        <w:rPr>
          <w:spacing w:val="2"/>
        </w:rPr>
        <w:t>a</w:t>
      </w:r>
      <w:r>
        <w:t>n</w:t>
      </w:r>
      <w:r w:rsidRPr="006F2E02">
        <w:rPr>
          <w:spacing w:val="31"/>
        </w:rPr>
        <w:t xml:space="preserve"> </w:t>
      </w:r>
      <w:r>
        <w:t xml:space="preserve">80    </w:t>
      </w:r>
      <w:r w:rsidRPr="006F2E02">
        <w:rPr>
          <w:spacing w:val="1"/>
        </w:rPr>
        <w:t xml:space="preserve"> </w:t>
      </w:r>
      <w:proofErr w:type="gramStart"/>
      <w:r>
        <w:t>“</w:t>
      </w:r>
      <w:r w:rsidRPr="006F2E02">
        <w:rPr>
          <w:spacing w:val="11"/>
        </w:rPr>
        <w:t xml:space="preserve"> </w:t>
      </w:r>
      <w:r>
        <w:t>Fir</w:t>
      </w:r>
      <w:r w:rsidRPr="006F2E02">
        <w:rPr>
          <w:spacing w:val="-2"/>
        </w:rPr>
        <w:t>s</w:t>
      </w:r>
      <w:r>
        <w:t>t</w:t>
      </w:r>
      <w:proofErr w:type="gramEnd"/>
      <w:r w:rsidRPr="006F2E02">
        <w:rPr>
          <w:spacing w:val="30"/>
        </w:rPr>
        <w:t xml:space="preserve"> </w:t>
      </w:r>
      <w:r w:rsidRPr="006F2E02">
        <w:rPr>
          <w:spacing w:val="2"/>
          <w:w w:val="99"/>
        </w:rPr>
        <w:t>D</w:t>
      </w:r>
      <w:r w:rsidRPr="006F2E02">
        <w:rPr>
          <w:w w:val="99"/>
        </w:rPr>
        <w:t>i</w:t>
      </w:r>
      <w:r w:rsidRPr="006F2E02">
        <w:rPr>
          <w:w w:val="88"/>
        </w:rPr>
        <w:t>v</w:t>
      </w:r>
      <w:r w:rsidRPr="006F2E02">
        <w:rPr>
          <w:w w:val="99"/>
        </w:rPr>
        <w:t>i</w:t>
      </w:r>
      <w:r w:rsidRPr="006F2E02">
        <w:rPr>
          <w:spacing w:val="2"/>
          <w:w w:val="99"/>
        </w:rPr>
        <w:t>s</w:t>
      </w:r>
      <w:r w:rsidRPr="006F2E02">
        <w:rPr>
          <w:w w:val="99"/>
        </w:rPr>
        <w:t>io</w:t>
      </w:r>
      <w:r w:rsidRPr="006F2E02">
        <w:rPr>
          <w:w w:val="110"/>
        </w:rPr>
        <w:t>n</w:t>
      </w:r>
      <w:r w:rsidRPr="006F2E02">
        <w:rPr>
          <w:w w:val="112"/>
        </w:rPr>
        <w:t xml:space="preserve">” </w:t>
      </w:r>
      <w:r>
        <w:t>Sc</w:t>
      </w:r>
      <w:r w:rsidRPr="006F2E02">
        <w:rPr>
          <w:spacing w:val="2"/>
        </w:rPr>
        <w:t>o</w:t>
      </w:r>
      <w:r w:rsidRPr="006F2E02">
        <w:rPr>
          <w:spacing w:val="-2"/>
        </w:rPr>
        <w:t>r</w:t>
      </w:r>
      <w:r>
        <w:t>e</w:t>
      </w:r>
      <w:r w:rsidRPr="006F2E02">
        <w:rPr>
          <w:spacing w:val="8"/>
        </w:rPr>
        <w:t xml:space="preserve"> </w:t>
      </w:r>
      <w:r w:rsidRPr="006F2E02">
        <w:rPr>
          <w:spacing w:val="1"/>
        </w:rPr>
        <w:t>f</w:t>
      </w:r>
      <w:r>
        <w:t>rom</w:t>
      </w:r>
      <w:r w:rsidRPr="006F2E02">
        <w:rPr>
          <w:spacing w:val="9"/>
        </w:rPr>
        <w:t xml:space="preserve"> </w:t>
      </w:r>
      <w:r w:rsidRPr="006F2E02">
        <w:rPr>
          <w:spacing w:val="2"/>
        </w:rPr>
        <w:t>5</w:t>
      </w:r>
      <w:r>
        <w:t xml:space="preserve">5 to </w:t>
      </w:r>
      <w:r w:rsidRPr="006F2E02">
        <w:rPr>
          <w:spacing w:val="-1"/>
        </w:rPr>
        <w:t>l</w:t>
      </w:r>
      <w:r w:rsidRPr="006F2E02">
        <w:rPr>
          <w:spacing w:val="1"/>
        </w:rPr>
        <w:t>e</w:t>
      </w:r>
      <w:r>
        <w:t>ss</w:t>
      </w:r>
      <w:r w:rsidRPr="006F2E02">
        <w:rPr>
          <w:spacing w:val="-3"/>
        </w:rPr>
        <w:t xml:space="preserve"> </w:t>
      </w:r>
      <w:r>
        <w:t>t</w:t>
      </w:r>
      <w:r w:rsidRPr="006F2E02">
        <w:rPr>
          <w:spacing w:val="-1"/>
        </w:rPr>
        <w:t>h</w:t>
      </w:r>
      <w:r w:rsidRPr="006F2E02">
        <w:rPr>
          <w:spacing w:val="2"/>
        </w:rPr>
        <w:t>a</w:t>
      </w:r>
      <w:r>
        <w:t>n</w:t>
      </w:r>
      <w:r w:rsidRPr="006F2E02">
        <w:rPr>
          <w:spacing w:val="31"/>
        </w:rPr>
        <w:t xml:space="preserve"> </w:t>
      </w:r>
      <w:r>
        <w:t>70</w:t>
      </w:r>
      <w:r w:rsidRPr="006F2E02">
        <w:rPr>
          <w:spacing w:val="49"/>
        </w:rPr>
        <w:t xml:space="preserve"> </w:t>
      </w:r>
      <w:r>
        <w:t>“</w:t>
      </w:r>
      <w:r w:rsidRPr="006F2E02">
        <w:rPr>
          <w:spacing w:val="13"/>
        </w:rPr>
        <w:t xml:space="preserve"> </w:t>
      </w:r>
      <w:r w:rsidRPr="006F2E02">
        <w:rPr>
          <w:spacing w:val="-1"/>
        </w:rPr>
        <w:t>S</w:t>
      </w:r>
      <w:r w:rsidRPr="006F2E02">
        <w:rPr>
          <w:spacing w:val="1"/>
        </w:rPr>
        <w:t>e</w:t>
      </w:r>
      <w:r>
        <w:t>c</w:t>
      </w:r>
      <w:r w:rsidRPr="006F2E02">
        <w:rPr>
          <w:spacing w:val="2"/>
        </w:rPr>
        <w:t>o</w:t>
      </w:r>
      <w:r w:rsidRPr="006F2E02">
        <w:rPr>
          <w:spacing w:val="-1"/>
        </w:rPr>
        <w:t>n</w:t>
      </w:r>
      <w:r>
        <w:t>d</w:t>
      </w:r>
      <w:r w:rsidRPr="006F2E02">
        <w:rPr>
          <w:spacing w:val="7"/>
        </w:rPr>
        <w:t xml:space="preserve"> </w:t>
      </w:r>
      <w:r w:rsidRPr="006F2E02">
        <w:rPr>
          <w:spacing w:val="2"/>
          <w:w w:val="99"/>
        </w:rPr>
        <w:t>D</w:t>
      </w:r>
      <w:r w:rsidRPr="006F2E02">
        <w:rPr>
          <w:spacing w:val="-1"/>
          <w:w w:val="99"/>
        </w:rPr>
        <w:t>i</w:t>
      </w:r>
      <w:r w:rsidRPr="006F2E02">
        <w:rPr>
          <w:spacing w:val="1"/>
          <w:w w:val="88"/>
        </w:rPr>
        <w:t>v</w:t>
      </w:r>
      <w:r w:rsidRPr="006F2E02">
        <w:rPr>
          <w:w w:val="99"/>
        </w:rPr>
        <w:t>is</w:t>
      </w:r>
      <w:r w:rsidRPr="006F2E02">
        <w:rPr>
          <w:spacing w:val="-1"/>
          <w:w w:val="99"/>
        </w:rPr>
        <w:t>i</w:t>
      </w:r>
      <w:r w:rsidRPr="006F2E02">
        <w:rPr>
          <w:spacing w:val="2"/>
          <w:w w:val="99"/>
        </w:rPr>
        <w:t>o</w:t>
      </w:r>
      <w:r w:rsidRPr="006F2E02">
        <w:rPr>
          <w:w w:val="110"/>
        </w:rPr>
        <w:t>n</w:t>
      </w:r>
      <w:r w:rsidRPr="006F2E02">
        <w:rPr>
          <w:w w:val="112"/>
        </w:rPr>
        <w:t xml:space="preserve">” </w:t>
      </w:r>
      <w:r>
        <w:t>S</w:t>
      </w:r>
      <w:r w:rsidRPr="006F2E02">
        <w:rPr>
          <w:spacing w:val="2"/>
        </w:rPr>
        <w:t>o</w:t>
      </w:r>
      <w:r w:rsidRPr="006F2E02">
        <w:rPr>
          <w:spacing w:val="-2"/>
        </w:rPr>
        <w:t>r</w:t>
      </w:r>
      <w:r>
        <w:t>e</w:t>
      </w:r>
      <w:r w:rsidRPr="006F2E02">
        <w:rPr>
          <w:spacing w:val="9"/>
        </w:rPr>
        <w:t xml:space="preserve"> </w:t>
      </w:r>
      <w:r w:rsidRPr="006F2E02">
        <w:rPr>
          <w:spacing w:val="1"/>
        </w:rPr>
        <w:t>f</w:t>
      </w:r>
      <w:r>
        <w:t>rom</w:t>
      </w:r>
      <w:r w:rsidRPr="006F2E02">
        <w:rPr>
          <w:spacing w:val="9"/>
        </w:rPr>
        <w:t xml:space="preserve"> </w:t>
      </w:r>
      <w:r w:rsidRPr="006F2E02">
        <w:rPr>
          <w:spacing w:val="2"/>
        </w:rPr>
        <w:t>4</w:t>
      </w:r>
      <w:r>
        <w:t xml:space="preserve">0 </w:t>
      </w:r>
      <w:r w:rsidRPr="006F2E02">
        <w:rPr>
          <w:spacing w:val="-1"/>
        </w:rPr>
        <w:t>t</w:t>
      </w:r>
      <w:r>
        <w:t>o l</w:t>
      </w:r>
      <w:r w:rsidRPr="006F2E02">
        <w:rPr>
          <w:spacing w:val="1"/>
        </w:rPr>
        <w:t>e</w:t>
      </w:r>
      <w:r>
        <w:t>ss</w:t>
      </w:r>
      <w:r w:rsidRPr="006F2E02">
        <w:rPr>
          <w:spacing w:val="-3"/>
        </w:rPr>
        <w:t xml:space="preserve"> </w:t>
      </w:r>
      <w:r w:rsidRPr="006F2E02">
        <w:rPr>
          <w:spacing w:val="-1"/>
        </w:rPr>
        <w:t>t</w:t>
      </w:r>
      <w:r>
        <w:t>h</w:t>
      </w:r>
      <w:r w:rsidRPr="006F2E02">
        <w:rPr>
          <w:spacing w:val="2"/>
        </w:rPr>
        <w:t>a</w:t>
      </w:r>
      <w:r>
        <w:t>n</w:t>
      </w:r>
      <w:r w:rsidRPr="006F2E02">
        <w:rPr>
          <w:spacing w:val="31"/>
        </w:rPr>
        <w:t xml:space="preserve"> </w:t>
      </w:r>
      <w:r>
        <w:t>55</w:t>
      </w:r>
      <w:r w:rsidRPr="006F2E02">
        <w:rPr>
          <w:spacing w:val="47"/>
        </w:rPr>
        <w:t xml:space="preserve"> </w:t>
      </w:r>
      <w:r w:rsidRPr="006F2E02">
        <w:rPr>
          <w:spacing w:val="2"/>
        </w:rPr>
        <w:t>“T</w:t>
      </w:r>
      <w:r w:rsidRPr="006F2E02">
        <w:rPr>
          <w:spacing w:val="-1"/>
        </w:rPr>
        <w:t>h</w:t>
      </w:r>
      <w:r>
        <w:t>ird</w:t>
      </w:r>
      <w:r w:rsidRPr="006F2E02">
        <w:rPr>
          <w:spacing w:val="30"/>
        </w:rPr>
        <w:t xml:space="preserve"> </w:t>
      </w:r>
      <w:r w:rsidRPr="006F2E02">
        <w:rPr>
          <w:w w:val="99"/>
        </w:rPr>
        <w:t>Di</w:t>
      </w:r>
      <w:r w:rsidRPr="006F2E02">
        <w:rPr>
          <w:w w:val="88"/>
        </w:rPr>
        <w:t>v</w:t>
      </w:r>
      <w:r w:rsidRPr="006F2E02">
        <w:rPr>
          <w:w w:val="99"/>
        </w:rPr>
        <w:t>is</w:t>
      </w:r>
      <w:r w:rsidRPr="006F2E02">
        <w:rPr>
          <w:spacing w:val="-1"/>
          <w:w w:val="99"/>
        </w:rPr>
        <w:t>i</w:t>
      </w:r>
      <w:r w:rsidRPr="006F2E02">
        <w:rPr>
          <w:spacing w:val="2"/>
          <w:w w:val="99"/>
        </w:rPr>
        <w:t>o</w:t>
      </w:r>
      <w:r w:rsidRPr="006F2E02">
        <w:rPr>
          <w:w w:val="110"/>
        </w:rPr>
        <w:t>n</w:t>
      </w:r>
      <w:r w:rsidRPr="006F2E02">
        <w:rPr>
          <w:w w:val="112"/>
        </w:rPr>
        <w:t xml:space="preserve">” </w:t>
      </w:r>
      <w:r>
        <w:t>Sc</w:t>
      </w:r>
      <w:r w:rsidRPr="006F2E02">
        <w:rPr>
          <w:spacing w:val="2"/>
        </w:rPr>
        <w:t>o</w:t>
      </w:r>
      <w:r w:rsidRPr="006F2E02">
        <w:rPr>
          <w:spacing w:val="-2"/>
        </w:rPr>
        <w:t>r</w:t>
      </w:r>
      <w:r>
        <w:t>e</w:t>
      </w:r>
      <w:r w:rsidRPr="006F2E02">
        <w:rPr>
          <w:spacing w:val="8"/>
        </w:rPr>
        <w:t xml:space="preserve"> </w:t>
      </w:r>
      <w:r>
        <w:t>l</w:t>
      </w:r>
      <w:r w:rsidRPr="006F2E02">
        <w:rPr>
          <w:spacing w:val="1"/>
        </w:rPr>
        <w:t>e</w:t>
      </w:r>
      <w:r>
        <w:t>ss</w:t>
      </w:r>
      <w:r w:rsidRPr="006F2E02">
        <w:rPr>
          <w:spacing w:val="-5"/>
        </w:rPr>
        <w:t xml:space="preserve"> </w:t>
      </w:r>
      <w:r w:rsidRPr="006F2E02">
        <w:rPr>
          <w:spacing w:val="3"/>
        </w:rPr>
        <w:t>t</w:t>
      </w:r>
      <w:r>
        <w:t>h</w:t>
      </w:r>
      <w:r w:rsidRPr="006F2E02">
        <w:rPr>
          <w:spacing w:val="2"/>
        </w:rPr>
        <w:t>a</w:t>
      </w:r>
      <w:r>
        <w:t>n</w:t>
      </w:r>
      <w:r w:rsidRPr="006F2E02">
        <w:rPr>
          <w:spacing w:val="31"/>
        </w:rPr>
        <w:t xml:space="preserve"> </w:t>
      </w:r>
      <w:r>
        <w:t>4</w:t>
      </w:r>
      <w:r w:rsidRPr="006F2E02">
        <w:rPr>
          <w:spacing w:val="2"/>
        </w:rPr>
        <w:t>0</w:t>
      </w:r>
      <w:r>
        <w:t xml:space="preserve">, </w:t>
      </w:r>
      <w:r w:rsidRPr="006F2E02">
        <w:rPr>
          <w:spacing w:val="48"/>
        </w:rPr>
        <w:t xml:space="preserve"> </w:t>
      </w:r>
      <w:r>
        <w:t>“</w:t>
      </w:r>
      <w:r w:rsidRPr="006F2E02">
        <w:rPr>
          <w:spacing w:val="13"/>
        </w:rPr>
        <w:t xml:space="preserve"> </w:t>
      </w:r>
      <w:r w:rsidRPr="006F2E02">
        <w:rPr>
          <w:w w:val="119"/>
        </w:rPr>
        <w:t>F</w:t>
      </w:r>
      <w:r w:rsidRPr="006F2E02">
        <w:rPr>
          <w:spacing w:val="2"/>
          <w:w w:val="112"/>
        </w:rPr>
        <w:t>a</w:t>
      </w:r>
      <w:r w:rsidRPr="006F2E02">
        <w:rPr>
          <w:spacing w:val="-1"/>
          <w:w w:val="99"/>
        </w:rPr>
        <w:t>i</w:t>
      </w:r>
      <w:r w:rsidRPr="006F2E02">
        <w:rPr>
          <w:w w:val="99"/>
        </w:rPr>
        <w:t>l</w:t>
      </w:r>
      <w:r w:rsidRPr="006F2E02">
        <w:rPr>
          <w:w w:val="112"/>
        </w:rPr>
        <w:t>”</w:t>
      </w:r>
    </w:p>
    <w:p w:rsidR="002F74BC" w:rsidRDefault="002F74BC">
      <w:pPr>
        <w:spacing w:before="9" w:line="220" w:lineRule="exact"/>
        <w:rPr>
          <w:sz w:val="22"/>
          <w:szCs w:val="22"/>
        </w:rPr>
      </w:pPr>
    </w:p>
    <w:p w:rsidR="002F74BC" w:rsidRPr="006F2E02" w:rsidRDefault="00487AEC" w:rsidP="006F2E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C</w:t>
      </w:r>
      <w:r w:rsidRPr="006F2E02">
        <w:rPr>
          <w:spacing w:val="1"/>
          <w:sz w:val="24"/>
          <w:szCs w:val="24"/>
        </w:rPr>
        <w:t xml:space="preserve"> </w:t>
      </w:r>
      <w:r w:rsidRPr="006F2E02">
        <w:rPr>
          <w:sz w:val="24"/>
          <w:szCs w:val="24"/>
        </w:rPr>
        <w:t>pr</w:t>
      </w:r>
      <w:r w:rsidRPr="006F2E02">
        <w:rPr>
          <w:spacing w:val="-2"/>
          <w:sz w:val="24"/>
          <w:szCs w:val="24"/>
        </w:rPr>
        <w:t>og</w:t>
      </w:r>
      <w:r w:rsidRPr="006F2E02">
        <w:rPr>
          <w:spacing w:val="2"/>
          <w:sz w:val="24"/>
          <w:szCs w:val="24"/>
        </w:rPr>
        <w:t>ra</w:t>
      </w:r>
      <w:r w:rsidRPr="006F2E02">
        <w:rPr>
          <w:sz w:val="24"/>
          <w:szCs w:val="24"/>
        </w:rPr>
        <w:t>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find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sum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f</w:t>
      </w:r>
      <w:r w:rsidRPr="006F2E02">
        <w:rPr>
          <w:spacing w:val="-2"/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st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100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natur</w:t>
      </w:r>
      <w:r w:rsidRPr="006F2E02">
        <w:rPr>
          <w:spacing w:val="-3"/>
          <w:sz w:val="24"/>
          <w:szCs w:val="24"/>
        </w:rPr>
        <w:t>a</w:t>
      </w:r>
      <w:r w:rsidRPr="006F2E02">
        <w:rPr>
          <w:sz w:val="24"/>
          <w:szCs w:val="24"/>
        </w:rPr>
        <w:t>l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numbe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s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usi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g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loop.</w:t>
      </w:r>
    </w:p>
    <w:p w:rsidR="002F74BC" w:rsidRDefault="002F74BC">
      <w:pPr>
        <w:spacing w:before="7" w:line="120" w:lineRule="exact"/>
        <w:rPr>
          <w:sz w:val="13"/>
          <w:szCs w:val="13"/>
        </w:rPr>
      </w:pPr>
    </w:p>
    <w:p w:rsidR="002F74BC" w:rsidRPr="006F2E02" w:rsidRDefault="00487AEC" w:rsidP="006F2E02">
      <w:pPr>
        <w:pStyle w:val="ListParagraph"/>
        <w:numPr>
          <w:ilvl w:val="0"/>
          <w:numId w:val="2"/>
        </w:numPr>
        <w:spacing w:line="360" w:lineRule="auto"/>
        <w:ind w:right="90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41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45"/>
          <w:sz w:val="24"/>
          <w:szCs w:val="24"/>
        </w:rPr>
        <w:t xml:space="preserve"> </w:t>
      </w:r>
      <w:r w:rsidRPr="006F2E02">
        <w:rPr>
          <w:sz w:val="24"/>
          <w:szCs w:val="24"/>
        </w:rPr>
        <w:t>pr</w:t>
      </w:r>
      <w:r w:rsidRPr="006F2E02">
        <w:rPr>
          <w:spacing w:val="-2"/>
          <w:sz w:val="24"/>
          <w:szCs w:val="24"/>
        </w:rPr>
        <w:t>o</w:t>
      </w:r>
      <w:r w:rsidRPr="006F2E02">
        <w:rPr>
          <w:sz w:val="24"/>
          <w:szCs w:val="24"/>
        </w:rPr>
        <w:t>gram</w:t>
      </w:r>
      <w:r w:rsidRPr="006F2E02">
        <w:rPr>
          <w:spacing w:val="38"/>
          <w:sz w:val="24"/>
          <w:szCs w:val="24"/>
        </w:rPr>
        <w:t xml:space="preserve"> </w:t>
      </w:r>
      <w:r w:rsidRPr="006F2E02">
        <w:rPr>
          <w:sz w:val="24"/>
          <w:szCs w:val="24"/>
        </w:rPr>
        <w:t>in</w:t>
      </w:r>
      <w:r w:rsidRPr="006F2E02">
        <w:rPr>
          <w:spacing w:val="43"/>
          <w:sz w:val="24"/>
          <w:szCs w:val="24"/>
        </w:rPr>
        <w:t xml:space="preserve"> </w:t>
      </w:r>
      <w:r w:rsidRPr="006F2E02">
        <w:rPr>
          <w:sz w:val="24"/>
          <w:szCs w:val="24"/>
        </w:rPr>
        <w:t>C</w:t>
      </w:r>
      <w:r w:rsidRPr="006F2E02">
        <w:rPr>
          <w:spacing w:val="46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43"/>
          <w:sz w:val="24"/>
          <w:szCs w:val="24"/>
        </w:rPr>
        <w:t xml:space="preserve"> </w:t>
      </w:r>
      <w:r w:rsidRPr="006F2E02">
        <w:rPr>
          <w:sz w:val="24"/>
          <w:szCs w:val="24"/>
        </w:rPr>
        <w:t>displ</w:t>
      </w:r>
      <w:r w:rsidRPr="006F2E02">
        <w:rPr>
          <w:spacing w:val="4"/>
          <w:sz w:val="24"/>
          <w:szCs w:val="24"/>
        </w:rPr>
        <w:t>a</w:t>
      </w:r>
      <w:r w:rsidRPr="006F2E02">
        <w:rPr>
          <w:sz w:val="24"/>
          <w:szCs w:val="24"/>
        </w:rPr>
        <w:t>y</w:t>
      </w:r>
      <w:r w:rsidRPr="006F2E02">
        <w:rPr>
          <w:spacing w:val="34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43"/>
          <w:sz w:val="24"/>
          <w:szCs w:val="24"/>
        </w:rPr>
        <w:t xml:space="preserve"> </w:t>
      </w:r>
      <w:r w:rsidRPr="006F2E02">
        <w:rPr>
          <w:sz w:val="24"/>
          <w:szCs w:val="24"/>
        </w:rPr>
        <w:t>multi</w:t>
      </w:r>
      <w:r w:rsidRPr="006F2E02">
        <w:rPr>
          <w:spacing w:val="2"/>
          <w:sz w:val="24"/>
          <w:szCs w:val="24"/>
        </w:rPr>
        <w:t>p</w:t>
      </w:r>
      <w:r w:rsidRPr="006F2E02">
        <w:rPr>
          <w:sz w:val="24"/>
          <w:szCs w:val="24"/>
        </w:rPr>
        <w:t>lica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n</w:t>
      </w:r>
      <w:r w:rsidRPr="006F2E02">
        <w:rPr>
          <w:spacing w:val="32"/>
          <w:sz w:val="24"/>
          <w:szCs w:val="24"/>
        </w:rPr>
        <w:t xml:space="preserve"> </w:t>
      </w:r>
      <w:r w:rsidRPr="006F2E02">
        <w:rPr>
          <w:sz w:val="24"/>
          <w:szCs w:val="24"/>
        </w:rPr>
        <w:t>table</w:t>
      </w:r>
      <w:r w:rsidRPr="006F2E02">
        <w:rPr>
          <w:spacing w:val="38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f</w:t>
      </w:r>
      <w:r w:rsidRPr="006F2E02">
        <w:rPr>
          <w:spacing w:val="41"/>
          <w:sz w:val="24"/>
          <w:szCs w:val="24"/>
        </w:rPr>
        <w:t xml:space="preserve"> </w:t>
      </w:r>
      <w:r w:rsidRPr="006F2E02">
        <w:rPr>
          <w:sz w:val="24"/>
          <w:szCs w:val="24"/>
        </w:rPr>
        <w:t>1</w:t>
      </w:r>
      <w:r w:rsidRPr="006F2E02">
        <w:rPr>
          <w:spacing w:val="44"/>
          <w:sz w:val="24"/>
          <w:szCs w:val="24"/>
        </w:rPr>
        <w:t xml:space="preserve"> </w:t>
      </w:r>
      <w:proofErr w:type="spellStart"/>
      <w:r w:rsidRPr="006F2E02">
        <w:rPr>
          <w:sz w:val="24"/>
          <w:szCs w:val="24"/>
        </w:rPr>
        <w:t>to</w:t>
      </w:r>
      <w:r w:rsidRPr="006F2E02">
        <w:rPr>
          <w:spacing w:val="46"/>
          <w:sz w:val="24"/>
          <w:szCs w:val="24"/>
        </w:rPr>
        <w:t xml:space="preserve"> </w:t>
      </w:r>
      <w:r w:rsidRPr="006F2E02">
        <w:rPr>
          <w:sz w:val="24"/>
          <w:szCs w:val="24"/>
        </w:rPr>
        <w:t>n</w:t>
      </w:r>
      <w:proofErr w:type="spellEnd"/>
      <w:r w:rsidRPr="006F2E02">
        <w:rPr>
          <w:spacing w:val="44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w</w:t>
      </w:r>
      <w:r w:rsidRPr="006F2E02">
        <w:rPr>
          <w:sz w:val="24"/>
          <w:szCs w:val="24"/>
        </w:rPr>
        <w:t>here</w:t>
      </w:r>
      <w:r w:rsidRPr="006F2E02">
        <w:rPr>
          <w:spacing w:val="36"/>
          <w:sz w:val="24"/>
          <w:szCs w:val="24"/>
        </w:rPr>
        <w:t xml:space="preserve"> </w:t>
      </w:r>
      <w:r w:rsidRPr="006F2E02">
        <w:rPr>
          <w:sz w:val="24"/>
          <w:szCs w:val="24"/>
        </w:rPr>
        <w:t>n</w:t>
      </w:r>
      <w:r w:rsidRPr="006F2E02">
        <w:rPr>
          <w:spacing w:val="47"/>
          <w:sz w:val="24"/>
          <w:szCs w:val="24"/>
        </w:rPr>
        <w:t xml:space="preserve"> </w:t>
      </w:r>
      <w:r w:rsidRPr="006F2E02">
        <w:rPr>
          <w:sz w:val="24"/>
          <w:szCs w:val="24"/>
        </w:rPr>
        <w:t>is</w:t>
      </w:r>
      <w:r w:rsidRPr="006F2E02">
        <w:rPr>
          <w:spacing w:val="43"/>
          <w:sz w:val="24"/>
          <w:szCs w:val="24"/>
        </w:rPr>
        <w:t xml:space="preserve"> </w:t>
      </w:r>
      <w:r w:rsidRPr="006F2E02">
        <w:rPr>
          <w:sz w:val="24"/>
          <w:szCs w:val="24"/>
        </w:rPr>
        <w:t>input number.</w:t>
      </w:r>
    </w:p>
    <w:p w:rsidR="002F74BC" w:rsidRPr="006F2E02" w:rsidRDefault="00487AEC" w:rsidP="006F2E02">
      <w:pPr>
        <w:pStyle w:val="ListParagraph"/>
        <w:numPr>
          <w:ilvl w:val="0"/>
          <w:numId w:val="2"/>
        </w:numPr>
        <w:ind w:right="468"/>
        <w:rPr>
          <w:sz w:val="24"/>
          <w:szCs w:val="24"/>
        </w:rPr>
      </w:pP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lg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r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h</w:t>
      </w:r>
      <w:r w:rsidRPr="006F2E02">
        <w:rPr>
          <w:sz w:val="24"/>
          <w:szCs w:val="24"/>
        </w:rPr>
        <w:t>m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compute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f</w:t>
      </w:r>
      <w:r w:rsidRPr="006F2E02">
        <w:rPr>
          <w:sz w:val="24"/>
          <w:szCs w:val="24"/>
        </w:rPr>
        <w:t>oll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win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s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usi</w:t>
      </w:r>
      <w:r w:rsidRPr="006F2E02">
        <w:rPr>
          <w:spacing w:val="5"/>
          <w:sz w:val="24"/>
          <w:szCs w:val="24"/>
        </w:rPr>
        <w:t>n</w:t>
      </w:r>
      <w:r w:rsidRPr="006F2E02">
        <w:rPr>
          <w:sz w:val="24"/>
          <w:szCs w:val="24"/>
        </w:rPr>
        <w:t>g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fo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,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do w</w:t>
      </w:r>
      <w:r w:rsidRPr="006F2E02">
        <w:rPr>
          <w:spacing w:val="-2"/>
          <w:sz w:val="24"/>
          <w:szCs w:val="24"/>
        </w:rPr>
        <w:t>h</w:t>
      </w:r>
      <w:r w:rsidRPr="006F2E02">
        <w:rPr>
          <w:spacing w:val="3"/>
          <w:sz w:val="24"/>
          <w:szCs w:val="24"/>
        </w:rPr>
        <w:t>i</w:t>
      </w:r>
      <w:r w:rsidRPr="006F2E02">
        <w:rPr>
          <w:sz w:val="24"/>
          <w:szCs w:val="24"/>
        </w:rPr>
        <w:t>le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while loop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separ</w:t>
      </w:r>
      <w:r w:rsidRPr="006F2E02">
        <w:rPr>
          <w:spacing w:val="-3"/>
          <w:sz w:val="24"/>
          <w:szCs w:val="24"/>
        </w:rPr>
        <w:t>a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e</w:t>
      </w:r>
      <w:r w:rsidRPr="006F2E02">
        <w:rPr>
          <w:spacing w:val="6"/>
          <w:sz w:val="24"/>
          <w:szCs w:val="24"/>
        </w:rPr>
        <w:t>l</w:t>
      </w:r>
      <w:r w:rsidRPr="006F2E02">
        <w:rPr>
          <w:spacing w:val="-5"/>
          <w:sz w:val="24"/>
          <w:szCs w:val="24"/>
        </w:rPr>
        <w:t>y</w:t>
      </w:r>
      <w:r w:rsidRPr="006F2E02">
        <w:rPr>
          <w:sz w:val="24"/>
          <w:szCs w:val="24"/>
        </w:rPr>
        <w:t>.</w:t>
      </w:r>
    </w:p>
    <w:p w:rsidR="002F74BC" w:rsidRPr="006F2E02" w:rsidRDefault="00487AEC" w:rsidP="006F2E02">
      <w:pPr>
        <w:pStyle w:val="ListParagraph"/>
        <w:numPr>
          <w:ilvl w:val="1"/>
          <w:numId w:val="2"/>
        </w:numPr>
        <w:spacing w:line="260" w:lineRule="exact"/>
        <w:rPr>
          <w:sz w:val="24"/>
          <w:szCs w:val="24"/>
        </w:rPr>
      </w:pPr>
      <w:r w:rsidRPr="006F2E02">
        <w:rPr>
          <w:position w:val="-1"/>
          <w:sz w:val="24"/>
          <w:szCs w:val="24"/>
        </w:rPr>
        <w:t>fa</w:t>
      </w:r>
      <w:r w:rsidRPr="006F2E02">
        <w:rPr>
          <w:spacing w:val="-3"/>
          <w:position w:val="-1"/>
          <w:sz w:val="24"/>
          <w:szCs w:val="24"/>
        </w:rPr>
        <w:t>c</w:t>
      </w:r>
      <w:r w:rsidRPr="006F2E02">
        <w:rPr>
          <w:position w:val="-1"/>
          <w:sz w:val="24"/>
          <w:szCs w:val="24"/>
        </w:rPr>
        <w:t>t</w:t>
      </w:r>
      <w:r w:rsidRPr="006F2E02">
        <w:rPr>
          <w:spacing w:val="2"/>
          <w:position w:val="-1"/>
          <w:sz w:val="24"/>
          <w:szCs w:val="24"/>
        </w:rPr>
        <w:t>o</w:t>
      </w:r>
      <w:r w:rsidRPr="006F2E02">
        <w:rPr>
          <w:position w:val="-1"/>
          <w:sz w:val="24"/>
          <w:szCs w:val="24"/>
        </w:rPr>
        <w:t>r</w:t>
      </w:r>
      <w:r w:rsidRPr="006F2E02">
        <w:rPr>
          <w:spacing w:val="-2"/>
          <w:position w:val="-1"/>
          <w:sz w:val="24"/>
          <w:szCs w:val="24"/>
        </w:rPr>
        <w:t>i</w:t>
      </w:r>
      <w:r w:rsidRPr="006F2E02">
        <w:rPr>
          <w:spacing w:val="2"/>
          <w:position w:val="-1"/>
          <w:sz w:val="24"/>
          <w:szCs w:val="24"/>
        </w:rPr>
        <w:t>a</w:t>
      </w:r>
      <w:r w:rsidRPr="006F2E02">
        <w:rPr>
          <w:position w:val="-1"/>
          <w:sz w:val="24"/>
          <w:szCs w:val="24"/>
        </w:rPr>
        <w:t>l</w:t>
      </w:r>
      <w:r w:rsidRPr="006F2E02">
        <w:rPr>
          <w:spacing w:val="-8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of an</w:t>
      </w:r>
      <w:r w:rsidRPr="006F2E02">
        <w:rPr>
          <w:spacing w:val="-5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i</w:t>
      </w:r>
      <w:r w:rsidRPr="006F2E02">
        <w:rPr>
          <w:spacing w:val="2"/>
          <w:position w:val="-1"/>
          <w:sz w:val="24"/>
          <w:szCs w:val="24"/>
        </w:rPr>
        <w:t>n</w:t>
      </w:r>
      <w:r w:rsidRPr="006F2E02">
        <w:rPr>
          <w:position w:val="-1"/>
          <w:sz w:val="24"/>
          <w:szCs w:val="24"/>
        </w:rPr>
        <w:t>t</w:t>
      </w:r>
      <w:r w:rsidRPr="006F2E02">
        <w:rPr>
          <w:spacing w:val="2"/>
          <w:position w:val="-1"/>
          <w:sz w:val="24"/>
          <w:szCs w:val="24"/>
        </w:rPr>
        <w:t>e</w:t>
      </w:r>
      <w:r w:rsidRPr="006F2E02">
        <w:rPr>
          <w:spacing w:val="-2"/>
          <w:position w:val="-1"/>
          <w:sz w:val="24"/>
          <w:szCs w:val="24"/>
        </w:rPr>
        <w:t>g</w:t>
      </w:r>
      <w:r w:rsidRPr="006F2E02">
        <w:rPr>
          <w:position w:val="-1"/>
          <w:sz w:val="24"/>
          <w:szCs w:val="24"/>
        </w:rPr>
        <w:t>er</w:t>
      </w:r>
      <w:r w:rsidRPr="006F2E02">
        <w:rPr>
          <w:spacing w:val="-7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N</w:t>
      </w:r>
    </w:p>
    <w:p w:rsidR="002F74BC" w:rsidRPr="006F2E02" w:rsidRDefault="00487AEC" w:rsidP="006F2E02">
      <w:pPr>
        <w:pStyle w:val="ListParagraph"/>
        <w:numPr>
          <w:ilvl w:val="1"/>
          <w:numId w:val="2"/>
        </w:numPr>
        <w:spacing w:line="280" w:lineRule="exact"/>
        <w:rPr>
          <w:sz w:val="24"/>
          <w:szCs w:val="24"/>
        </w:rPr>
        <w:sectPr w:rsidR="002F74BC" w:rsidRPr="006F2E02">
          <w:headerReference w:type="default" r:id="rId8"/>
          <w:pgSz w:w="12240" w:h="15840"/>
          <w:pgMar w:top="1340" w:right="1320" w:bottom="280" w:left="1700" w:header="479" w:footer="0" w:gutter="0"/>
          <w:cols w:space="720"/>
        </w:sectPr>
      </w:pPr>
      <w:r w:rsidRPr="006F2E02">
        <w:rPr>
          <w:sz w:val="24"/>
          <w:szCs w:val="24"/>
        </w:rPr>
        <w:t xml:space="preserve">b. </w:t>
      </w:r>
      <w:r w:rsidRPr="006F2E02">
        <w:rPr>
          <w:spacing w:val="58"/>
          <w:sz w:val="24"/>
          <w:szCs w:val="24"/>
        </w:rPr>
        <w:t xml:space="preserve"> </w:t>
      </w:r>
      <w:r w:rsidRPr="006F2E02">
        <w:rPr>
          <w:sz w:val="24"/>
          <w:szCs w:val="24"/>
        </w:rPr>
        <w:t>computation</w:t>
      </w:r>
      <w:r w:rsidRPr="006F2E02">
        <w:rPr>
          <w:spacing w:val="-12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58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a</w:t>
      </w:r>
      <w:r w:rsidRPr="006F2E02">
        <w:rPr>
          <w:spacing w:val="1"/>
          <w:position w:val="11"/>
          <w:sz w:val="16"/>
          <w:szCs w:val="16"/>
        </w:rPr>
        <w:t>b</w:t>
      </w:r>
      <w:r w:rsidRPr="006F2E02">
        <w:rPr>
          <w:sz w:val="24"/>
          <w:szCs w:val="24"/>
        </w:rPr>
        <w:t>(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rai</w:t>
      </w:r>
      <w:r w:rsidRPr="006F2E02">
        <w:rPr>
          <w:spacing w:val="3"/>
          <w:sz w:val="24"/>
          <w:szCs w:val="24"/>
        </w:rPr>
        <w:t>s</w:t>
      </w:r>
      <w:r w:rsidRPr="006F2E02">
        <w:rPr>
          <w:sz w:val="24"/>
          <w:szCs w:val="24"/>
        </w:rPr>
        <w:t>ed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power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z w:val="24"/>
          <w:szCs w:val="24"/>
        </w:rPr>
        <w:t>b)</w:t>
      </w:r>
    </w:p>
    <w:p w:rsidR="002F74BC" w:rsidRDefault="002F74BC">
      <w:pPr>
        <w:spacing w:before="9" w:line="120" w:lineRule="exact"/>
        <w:rPr>
          <w:sz w:val="12"/>
          <w:szCs w:val="12"/>
        </w:rPr>
      </w:pPr>
    </w:p>
    <w:p w:rsidR="002F74BC" w:rsidRDefault="002F74BC">
      <w:pPr>
        <w:spacing w:line="200" w:lineRule="exact"/>
      </w:pPr>
    </w:p>
    <w:p w:rsidR="002F74BC" w:rsidRPr="006F2E02" w:rsidRDefault="00487AEC" w:rsidP="006F2E02">
      <w:pPr>
        <w:pStyle w:val="ListParagraph"/>
        <w:numPr>
          <w:ilvl w:val="0"/>
          <w:numId w:val="2"/>
        </w:numPr>
        <w:spacing w:before="28" w:line="260" w:lineRule="exact"/>
        <w:rPr>
          <w:sz w:val="24"/>
          <w:szCs w:val="24"/>
        </w:rPr>
      </w:pPr>
      <w:r w:rsidRPr="006F2E02">
        <w:rPr>
          <w:position w:val="-1"/>
          <w:sz w:val="24"/>
          <w:szCs w:val="24"/>
        </w:rPr>
        <w:t>W</w:t>
      </w:r>
      <w:r w:rsidRPr="006F2E02">
        <w:rPr>
          <w:spacing w:val="2"/>
          <w:position w:val="-1"/>
          <w:sz w:val="24"/>
          <w:szCs w:val="24"/>
        </w:rPr>
        <w:t>r</w:t>
      </w:r>
      <w:r w:rsidRPr="006F2E02">
        <w:rPr>
          <w:position w:val="-1"/>
          <w:sz w:val="24"/>
          <w:szCs w:val="24"/>
        </w:rPr>
        <w:t>ite</w:t>
      </w:r>
      <w:r w:rsidRPr="006F2E02">
        <w:rPr>
          <w:spacing w:val="-5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a</w:t>
      </w:r>
      <w:r w:rsidRPr="006F2E02">
        <w:rPr>
          <w:spacing w:val="-3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program</w:t>
      </w:r>
      <w:r w:rsidRPr="006F2E02">
        <w:rPr>
          <w:spacing w:val="-8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in</w:t>
      </w:r>
      <w:r w:rsidRPr="006F2E02">
        <w:rPr>
          <w:spacing w:val="-2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C</w:t>
      </w:r>
      <w:r w:rsidRPr="006F2E02">
        <w:rPr>
          <w:spacing w:val="-2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to</w:t>
      </w:r>
      <w:r w:rsidRPr="006F2E02">
        <w:rPr>
          <w:spacing w:val="-2"/>
          <w:position w:val="-1"/>
          <w:sz w:val="24"/>
          <w:szCs w:val="24"/>
        </w:rPr>
        <w:t xml:space="preserve"> </w:t>
      </w:r>
      <w:r w:rsidR="006F2E02">
        <w:rPr>
          <w:spacing w:val="3"/>
          <w:position w:val="-1"/>
          <w:sz w:val="24"/>
          <w:szCs w:val="24"/>
        </w:rPr>
        <w:t xml:space="preserve">make following </w:t>
      </w:r>
      <w:proofErr w:type="spellStart"/>
      <w:r w:rsidRPr="006F2E02">
        <w:rPr>
          <w:spacing w:val="2"/>
          <w:position w:val="-1"/>
          <w:sz w:val="24"/>
          <w:szCs w:val="24"/>
        </w:rPr>
        <w:t>p</w:t>
      </w:r>
      <w:r w:rsidRPr="006F2E02">
        <w:rPr>
          <w:position w:val="-1"/>
          <w:sz w:val="24"/>
          <w:szCs w:val="24"/>
        </w:rPr>
        <w:t>atter</w:t>
      </w:r>
      <w:r w:rsidR="006F2E02">
        <w:rPr>
          <w:position w:val="-1"/>
          <w:sz w:val="24"/>
          <w:szCs w:val="24"/>
        </w:rPr>
        <w:t>s</w:t>
      </w:r>
      <w:r w:rsidRPr="006F2E02">
        <w:rPr>
          <w:position w:val="-1"/>
          <w:sz w:val="24"/>
          <w:szCs w:val="24"/>
        </w:rPr>
        <w:t>n</w:t>
      </w:r>
      <w:proofErr w:type="spellEnd"/>
      <w:r w:rsidRPr="006F2E02">
        <w:rPr>
          <w:spacing w:val="-7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of</w:t>
      </w:r>
      <w:r w:rsidRPr="006F2E02">
        <w:rPr>
          <w:spacing w:val="-2"/>
          <w:position w:val="-1"/>
          <w:sz w:val="24"/>
          <w:szCs w:val="24"/>
        </w:rPr>
        <w:t xml:space="preserve"> </w:t>
      </w:r>
      <w:proofErr w:type="spellStart"/>
      <w:proofErr w:type="gramStart"/>
      <w:r w:rsidRPr="006F2E02">
        <w:rPr>
          <w:position w:val="-1"/>
          <w:sz w:val="24"/>
          <w:szCs w:val="24"/>
        </w:rPr>
        <w:t>a</w:t>
      </w:r>
      <w:r w:rsidRPr="006F2E02">
        <w:rPr>
          <w:spacing w:val="3"/>
          <w:position w:val="-1"/>
          <w:sz w:val="24"/>
          <w:szCs w:val="24"/>
        </w:rPr>
        <w:t>s</w:t>
      </w:r>
      <w:r w:rsidRPr="006F2E02">
        <w:rPr>
          <w:position w:val="-1"/>
          <w:sz w:val="24"/>
          <w:szCs w:val="24"/>
        </w:rPr>
        <w:t>trisk</w:t>
      </w:r>
      <w:proofErr w:type="spellEnd"/>
      <w:r w:rsidRPr="006F2E02">
        <w:rPr>
          <w:position w:val="-1"/>
          <w:sz w:val="24"/>
          <w:szCs w:val="24"/>
        </w:rPr>
        <w:t>(</w:t>
      </w:r>
      <w:proofErr w:type="gramEnd"/>
      <w:r w:rsidRPr="006F2E02">
        <w:rPr>
          <w:position w:val="-1"/>
          <w:sz w:val="24"/>
          <w:szCs w:val="24"/>
        </w:rPr>
        <w:t>*)</w:t>
      </w:r>
      <w:r w:rsidRPr="006F2E02">
        <w:rPr>
          <w:spacing w:val="-9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be</w:t>
      </w:r>
      <w:r w:rsidRPr="006F2E02">
        <w:rPr>
          <w:spacing w:val="-2"/>
          <w:position w:val="-1"/>
          <w:sz w:val="24"/>
          <w:szCs w:val="24"/>
        </w:rPr>
        <w:t>l</w:t>
      </w:r>
      <w:r w:rsidRPr="006F2E02">
        <w:rPr>
          <w:position w:val="-1"/>
          <w:sz w:val="24"/>
          <w:szCs w:val="24"/>
        </w:rPr>
        <w:t>ow</w:t>
      </w:r>
      <w:r w:rsidRPr="006F2E02">
        <w:rPr>
          <w:spacing w:val="-6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usi</w:t>
      </w:r>
      <w:r w:rsidRPr="006F2E02">
        <w:rPr>
          <w:spacing w:val="5"/>
          <w:position w:val="-1"/>
          <w:sz w:val="24"/>
          <w:szCs w:val="24"/>
        </w:rPr>
        <w:t>n</w:t>
      </w:r>
      <w:r w:rsidRPr="006F2E02">
        <w:rPr>
          <w:position w:val="-1"/>
          <w:sz w:val="24"/>
          <w:szCs w:val="24"/>
        </w:rPr>
        <w:t>g</w:t>
      </w:r>
      <w:r w:rsidRPr="006F2E02">
        <w:rPr>
          <w:spacing w:val="-8"/>
          <w:position w:val="-1"/>
          <w:sz w:val="24"/>
          <w:szCs w:val="24"/>
        </w:rPr>
        <w:t xml:space="preserve"> </w:t>
      </w:r>
      <w:r w:rsidRPr="006F2E02">
        <w:rPr>
          <w:position w:val="-1"/>
          <w:sz w:val="24"/>
          <w:szCs w:val="24"/>
        </w:rPr>
        <w:t>loop.</w:t>
      </w:r>
    </w:p>
    <w:p w:rsidR="006F2E02" w:rsidRDefault="006F2E02" w:rsidP="006F2E02">
      <w:pPr>
        <w:spacing w:before="28" w:line="260" w:lineRule="exact"/>
        <w:rPr>
          <w:sz w:val="24"/>
          <w:szCs w:val="24"/>
        </w:rPr>
      </w:pPr>
    </w:p>
    <w:p w:rsidR="006F2E02" w:rsidRDefault="006F2E02" w:rsidP="006F2E02">
      <w:pPr>
        <w:autoSpaceDE w:val="0"/>
        <w:autoSpaceDN w:val="0"/>
        <w:adjustRightInd w:val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</w:t>
      </w:r>
    </w:p>
    <w:p w:rsidR="006F2E02" w:rsidRDefault="006F2E02" w:rsidP="006F2E02">
      <w:pPr>
        <w:autoSpaceDE w:val="0"/>
        <w:autoSpaceDN w:val="0"/>
        <w:adjustRightInd w:val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*    </w:t>
      </w:r>
    </w:p>
    <w:p w:rsidR="006F2E02" w:rsidRDefault="006F2E02" w:rsidP="006F2E02">
      <w:pPr>
        <w:autoSpaceDE w:val="0"/>
        <w:autoSpaceDN w:val="0"/>
        <w:adjustRightInd w:val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 * *</w:t>
      </w:r>
    </w:p>
    <w:p w:rsidR="006F2E02" w:rsidRDefault="006F2E02" w:rsidP="006F2E02">
      <w:pPr>
        <w:autoSpaceDE w:val="0"/>
        <w:autoSpaceDN w:val="0"/>
        <w:adjustRightInd w:val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 * * *  </w:t>
      </w:r>
    </w:p>
    <w:p w:rsidR="006F2E02" w:rsidRDefault="006F2E02" w:rsidP="006F2E02">
      <w:pPr>
        <w:autoSpaceDE w:val="0"/>
        <w:autoSpaceDN w:val="0"/>
        <w:adjustRightInd w:val="0"/>
        <w:ind w:left="1440"/>
        <w:rPr>
          <w:sz w:val="24"/>
          <w:szCs w:val="24"/>
        </w:rPr>
      </w:pPr>
    </w:p>
    <w:p w:rsidR="006F2E02" w:rsidRDefault="006F2E02" w:rsidP="006F2E02">
      <w:pPr>
        <w:autoSpaceDE w:val="0"/>
        <w:autoSpaceDN w:val="0"/>
        <w:adjustRightInd w:val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* </w:t>
      </w:r>
    </w:p>
    <w:p w:rsidR="006F2E02" w:rsidRDefault="006F2E02" w:rsidP="006F2E02">
      <w:pPr>
        <w:autoSpaceDE w:val="0"/>
        <w:autoSpaceDN w:val="0"/>
        <w:adjustRightInd w:val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* * </w:t>
      </w:r>
    </w:p>
    <w:p w:rsidR="006F2E02" w:rsidRDefault="006F2E02" w:rsidP="006F2E02">
      <w:pPr>
        <w:autoSpaceDE w:val="0"/>
        <w:autoSpaceDN w:val="0"/>
        <w:adjustRightInd w:val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* * * </w:t>
      </w:r>
    </w:p>
    <w:p w:rsidR="006F2E02" w:rsidRPr="006F2E02" w:rsidRDefault="006F2E02" w:rsidP="006F2E02">
      <w:pPr>
        <w:spacing w:before="28" w:line="260" w:lineRule="exact"/>
        <w:ind w:left="1440"/>
        <w:rPr>
          <w:sz w:val="24"/>
          <w:szCs w:val="24"/>
        </w:rPr>
        <w:sectPr w:rsidR="006F2E02" w:rsidRPr="006F2E02">
          <w:headerReference w:type="default" r:id="rId9"/>
          <w:pgSz w:w="12240" w:h="15840"/>
          <w:pgMar w:top="1340" w:right="720" w:bottom="280" w:left="1700" w:header="479" w:footer="0" w:gutter="0"/>
          <w:cols w:space="720"/>
        </w:sectPr>
      </w:pPr>
      <w:r>
        <w:rPr>
          <w:color w:val="000000"/>
          <w:sz w:val="24"/>
          <w:szCs w:val="24"/>
        </w:rPr>
        <w:t>* * * *</w:t>
      </w:r>
    </w:p>
    <w:p w:rsidR="002F74BC" w:rsidRDefault="002F74BC">
      <w:pPr>
        <w:spacing w:line="200" w:lineRule="exact"/>
      </w:pPr>
    </w:p>
    <w:p w:rsidR="002F74BC" w:rsidRPr="006F2E02" w:rsidRDefault="00487AEC" w:rsidP="006F2E02">
      <w:pPr>
        <w:pStyle w:val="ListParagraph"/>
        <w:numPr>
          <w:ilvl w:val="0"/>
          <w:numId w:val="2"/>
        </w:numPr>
        <w:spacing w:before="28"/>
        <w:ind w:right="996"/>
        <w:rPr>
          <w:sz w:val="24"/>
          <w:szCs w:val="24"/>
        </w:rPr>
      </w:pPr>
      <w:r w:rsidRPr="006F2E02">
        <w:rPr>
          <w:sz w:val="24"/>
          <w:szCs w:val="24"/>
        </w:rPr>
        <w:t>13.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usi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g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loop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to pr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nt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f</w:t>
      </w:r>
      <w:r w:rsidRPr="006F2E02">
        <w:rPr>
          <w:spacing w:val="-2"/>
          <w:sz w:val="24"/>
          <w:szCs w:val="24"/>
        </w:rPr>
        <w:t>o</w:t>
      </w:r>
      <w:r w:rsidRPr="006F2E02">
        <w:rPr>
          <w:sz w:val="24"/>
          <w:szCs w:val="24"/>
        </w:rPr>
        <w:t>l</w:t>
      </w:r>
      <w:r w:rsidRPr="006F2E02">
        <w:rPr>
          <w:spacing w:val="3"/>
          <w:sz w:val="24"/>
          <w:szCs w:val="24"/>
        </w:rPr>
        <w:t>l</w:t>
      </w:r>
      <w:r w:rsidRPr="006F2E02">
        <w:rPr>
          <w:sz w:val="24"/>
          <w:szCs w:val="24"/>
        </w:rPr>
        <w:t>ow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ng</w:t>
      </w:r>
      <w:r w:rsidRPr="006F2E02">
        <w:rPr>
          <w:spacing w:val="-7"/>
          <w:sz w:val="24"/>
          <w:szCs w:val="24"/>
        </w:rPr>
        <w:t xml:space="preserve"> </w:t>
      </w:r>
      <w:proofErr w:type="spellStart"/>
      <w:proofErr w:type="gramStart"/>
      <w:r w:rsidRPr="006F2E02">
        <w:rPr>
          <w:sz w:val="24"/>
          <w:szCs w:val="24"/>
        </w:rPr>
        <w:t>f</w:t>
      </w:r>
      <w:r w:rsidRPr="006F2E02">
        <w:rPr>
          <w:spacing w:val="-2"/>
          <w:sz w:val="24"/>
          <w:szCs w:val="24"/>
        </w:rPr>
        <w:t>l</w:t>
      </w:r>
      <w:r w:rsidRPr="006F2E02">
        <w:rPr>
          <w:spacing w:val="2"/>
          <w:sz w:val="24"/>
          <w:szCs w:val="24"/>
        </w:rPr>
        <w:t>o</w:t>
      </w:r>
      <w:r w:rsidRPr="006F2E02">
        <w:rPr>
          <w:spacing w:val="-5"/>
          <w:sz w:val="24"/>
          <w:szCs w:val="24"/>
        </w:rPr>
        <w:t>y</w:t>
      </w:r>
      <w:r w:rsidRPr="006F2E02">
        <w:rPr>
          <w:spacing w:val="5"/>
          <w:sz w:val="24"/>
          <w:szCs w:val="24"/>
        </w:rPr>
        <w:t>d</w:t>
      </w:r>
      <w:r w:rsidRPr="006F2E02">
        <w:rPr>
          <w:spacing w:val="-2"/>
          <w:sz w:val="24"/>
          <w:szCs w:val="24"/>
        </w:rPr>
        <w:t>'</w:t>
      </w:r>
      <w:r w:rsidRPr="006F2E02">
        <w:rPr>
          <w:sz w:val="24"/>
          <w:szCs w:val="24"/>
        </w:rPr>
        <w:t>s</w:t>
      </w:r>
      <w:proofErr w:type="spellEnd"/>
      <w:proofErr w:type="gramEnd"/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tria</w:t>
      </w:r>
      <w:r w:rsidRPr="006F2E02">
        <w:rPr>
          <w:spacing w:val="2"/>
          <w:sz w:val="24"/>
          <w:szCs w:val="24"/>
        </w:rPr>
        <w:t>n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le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as</w:t>
      </w:r>
      <w:r w:rsidRPr="006F2E02">
        <w:rPr>
          <w:spacing w:val="-2"/>
          <w:sz w:val="24"/>
          <w:szCs w:val="24"/>
        </w:rPr>
        <w:t xml:space="preserve"> g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v</w:t>
      </w:r>
      <w:r w:rsidRPr="006F2E02">
        <w:rPr>
          <w:sz w:val="24"/>
          <w:szCs w:val="24"/>
        </w:rPr>
        <w:t>en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below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when input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is</w:t>
      </w:r>
      <w:r w:rsidRPr="006F2E02">
        <w:rPr>
          <w:spacing w:val="1"/>
          <w:sz w:val="24"/>
          <w:szCs w:val="24"/>
        </w:rPr>
        <w:t xml:space="preserve"> </w:t>
      </w:r>
      <w:r w:rsidRPr="006F2E02">
        <w:rPr>
          <w:sz w:val="24"/>
          <w:szCs w:val="24"/>
        </w:rPr>
        <w:t>n.</w:t>
      </w:r>
    </w:p>
    <w:p w:rsidR="002F74BC" w:rsidRPr="006F2E02" w:rsidRDefault="00487AEC" w:rsidP="006F2E02">
      <w:pPr>
        <w:ind w:left="1980"/>
        <w:rPr>
          <w:sz w:val="24"/>
          <w:szCs w:val="24"/>
        </w:rPr>
      </w:pPr>
      <w:r w:rsidRPr="006F2E02">
        <w:rPr>
          <w:sz w:val="24"/>
          <w:szCs w:val="24"/>
        </w:rPr>
        <w:t>1</w:t>
      </w:r>
    </w:p>
    <w:p w:rsidR="002F74BC" w:rsidRPr="006F2E02" w:rsidRDefault="00487AEC" w:rsidP="006F2E02">
      <w:pPr>
        <w:ind w:left="1980"/>
        <w:rPr>
          <w:sz w:val="24"/>
          <w:szCs w:val="24"/>
        </w:rPr>
      </w:pPr>
      <w:r w:rsidRPr="006F2E02">
        <w:rPr>
          <w:sz w:val="24"/>
          <w:szCs w:val="24"/>
        </w:rPr>
        <w:t>2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3</w:t>
      </w:r>
    </w:p>
    <w:p w:rsidR="002F74BC" w:rsidRPr="006F2E02" w:rsidRDefault="00487AEC" w:rsidP="006F2E02">
      <w:pPr>
        <w:ind w:left="1980"/>
        <w:rPr>
          <w:sz w:val="24"/>
          <w:szCs w:val="24"/>
        </w:rPr>
      </w:pPr>
      <w:r w:rsidRPr="006F2E02">
        <w:rPr>
          <w:sz w:val="24"/>
          <w:szCs w:val="24"/>
        </w:rPr>
        <w:t>4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5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6</w:t>
      </w:r>
    </w:p>
    <w:p w:rsidR="002F74BC" w:rsidRPr="006F2E02" w:rsidRDefault="00487AEC" w:rsidP="006F2E02">
      <w:pPr>
        <w:ind w:left="1980"/>
        <w:rPr>
          <w:sz w:val="24"/>
          <w:szCs w:val="24"/>
        </w:rPr>
      </w:pPr>
      <w:r w:rsidRPr="006F2E02">
        <w:rPr>
          <w:sz w:val="24"/>
          <w:szCs w:val="24"/>
        </w:rPr>
        <w:t>7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8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9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10</w:t>
      </w:r>
    </w:p>
    <w:p w:rsidR="002F74BC" w:rsidRPr="006F2E02" w:rsidRDefault="00487AEC" w:rsidP="006F2E02">
      <w:pPr>
        <w:ind w:left="1980"/>
        <w:rPr>
          <w:sz w:val="24"/>
          <w:szCs w:val="24"/>
        </w:rPr>
      </w:pPr>
      <w:r w:rsidRPr="006F2E02">
        <w:rPr>
          <w:sz w:val="24"/>
          <w:szCs w:val="24"/>
        </w:rPr>
        <w:t>11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12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13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 xml:space="preserve">14   </w:t>
      </w:r>
      <w:r w:rsidRPr="006F2E02">
        <w:rPr>
          <w:spacing w:val="58"/>
          <w:sz w:val="24"/>
          <w:szCs w:val="24"/>
        </w:rPr>
        <w:t xml:space="preserve"> </w:t>
      </w:r>
      <w:r w:rsidRPr="006F2E02">
        <w:rPr>
          <w:sz w:val="24"/>
          <w:szCs w:val="24"/>
        </w:rPr>
        <w:t>up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n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rows</w:t>
      </w:r>
    </w:p>
    <w:p w:rsidR="002F74BC" w:rsidRDefault="002F74BC">
      <w:pPr>
        <w:spacing w:before="16" w:line="260" w:lineRule="exact"/>
        <w:rPr>
          <w:sz w:val="26"/>
          <w:szCs w:val="26"/>
        </w:rPr>
      </w:pPr>
    </w:p>
    <w:p w:rsidR="002F74BC" w:rsidRDefault="00487AEC" w:rsidP="006F2E02">
      <w:pPr>
        <w:pStyle w:val="ListParagraph"/>
        <w:numPr>
          <w:ilvl w:val="0"/>
          <w:numId w:val="2"/>
        </w:numPr>
        <w:ind w:right="717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 xml:space="preserve">to 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et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two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3</w:t>
      </w:r>
      <w:r w:rsidRPr="006F2E02">
        <w:rPr>
          <w:spacing w:val="2"/>
          <w:sz w:val="24"/>
          <w:szCs w:val="24"/>
        </w:rPr>
        <w:t>x</w:t>
      </w:r>
      <w:r w:rsidRPr="006F2E02">
        <w:rPr>
          <w:sz w:val="24"/>
          <w:szCs w:val="24"/>
        </w:rPr>
        <w:t>3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matrices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find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out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sum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product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58"/>
          <w:sz w:val="24"/>
          <w:szCs w:val="24"/>
        </w:rPr>
        <w:t xml:space="preserve"> </w:t>
      </w:r>
      <w:r w:rsidRPr="006F2E02">
        <w:rPr>
          <w:sz w:val="24"/>
          <w:szCs w:val="24"/>
        </w:rPr>
        <w:t>the matrices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displ</w:t>
      </w:r>
      <w:r w:rsidRPr="006F2E02">
        <w:rPr>
          <w:spacing w:val="4"/>
          <w:sz w:val="24"/>
          <w:szCs w:val="24"/>
        </w:rPr>
        <w:t>a</w:t>
      </w:r>
      <w:r w:rsidRPr="006F2E02">
        <w:rPr>
          <w:sz w:val="24"/>
          <w:szCs w:val="24"/>
        </w:rPr>
        <w:t>y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result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sum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product.</w:t>
      </w:r>
    </w:p>
    <w:p w:rsidR="00CE0CC2" w:rsidRDefault="00CE0CC2" w:rsidP="006F2E02">
      <w:pPr>
        <w:pStyle w:val="ListParagraph"/>
        <w:numPr>
          <w:ilvl w:val="0"/>
          <w:numId w:val="2"/>
        </w:numPr>
        <w:ind w:right="717"/>
        <w:rPr>
          <w:sz w:val="24"/>
          <w:szCs w:val="24"/>
        </w:rPr>
      </w:pPr>
      <w:r>
        <w:rPr>
          <w:sz w:val="24"/>
          <w:szCs w:val="24"/>
        </w:rPr>
        <w:t>Write a program to sort an array in ascending order.</w:t>
      </w:r>
    </w:p>
    <w:p w:rsidR="00CE0CC2" w:rsidRPr="006F2E02" w:rsidRDefault="00CE0CC2" w:rsidP="006F2E02">
      <w:pPr>
        <w:pStyle w:val="ListParagraph"/>
        <w:numPr>
          <w:ilvl w:val="0"/>
          <w:numId w:val="2"/>
        </w:numPr>
        <w:ind w:right="717"/>
        <w:rPr>
          <w:sz w:val="24"/>
          <w:szCs w:val="24"/>
        </w:rPr>
      </w:pPr>
      <w:r>
        <w:rPr>
          <w:sz w:val="24"/>
          <w:szCs w:val="24"/>
        </w:rPr>
        <w:t>Write a program to find smallest element in an array.</w:t>
      </w:r>
    </w:p>
    <w:p w:rsidR="002F74BC" w:rsidRPr="006F2E02" w:rsidRDefault="00487AEC" w:rsidP="006F2E02">
      <w:pPr>
        <w:pStyle w:val="ListParagraph"/>
        <w:numPr>
          <w:ilvl w:val="0"/>
          <w:numId w:val="2"/>
        </w:numPr>
        <w:ind w:right="1625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proofErr w:type="gramStart"/>
      <w:r w:rsidRPr="006F2E02">
        <w:rPr>
          <w:sz w:val="24"/>
          <w:szCs w:val="24"/>
        </w:rPr>
        <w:t xml:space="preserve">to  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et</w:t>
      </w:r>
      <w:proofErr w:type="gramEnd"/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1"/>
          <w:sz w:val="24"/>
          <w:szCs w:val="24"/>
        </w:rPr>
        <w:t xml:space="preserve"> </w:t>
      </w:r>
      <w:r w:rsidRPr="006F2E02">
        <w:rPr>
          <w:sz w:val="24"/>
          <w:szCs w:val="24"/>
        </w:rPr>
        <w:t>string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as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input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print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len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th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stri</w:t>
      </w:r>
      <w:r w:rsidRPr="006F2E02">
        <w:rPr>
          <w:spacing w:val="2"/>
          <w:sz w:val="24"/>
          <w:szCs w:val="24"/>
        </w:rPr>
        <w:t>n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,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rev</w:t>
      </w:r>
      <w:r w:rsidRPr="006F2E02">
        <w:rPr>
          <w:spacing w:val="2"/>
          <w:sz w:val="24"/>
          <w:szCs w:val="24"/>
        </w:rPr>
        <w:t>er</w:t>
      </w:r>
      <w:r w:rsidRPr="006F2E02">
        <w:rPr>
          <w:sz w:val="24"/>
          <w:szCs w:val="24"/>
        </w:rPr>
        <w:t>se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f 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strin</w:t>
      </w:r>
      <w:r w:rsidRPr="006F2E02">
        <w:rPr>
          <w:spacing w:val="-2"/>
          <w:sz w:val="24"/>
          <w:szCs w:val="24"/>
        </w:rPr>
        <w:t>g</w:t>
      </w:r>
      <w:r w:rsidRPr="006F2E02">
        <w:rPr>
          <w:sz w:val="24"/>
          <w:szCs w:val="24"/>
        </w:rPr>
        <w:t>.</w:t>
      </w:r>
    </w:p>
    <w:p w:rsidR="00CE0CC2" w:rsidRDefault="00487AEC" w:rsidP="006F2E02">
      <w:pPr>
        <w:pStyle w:val="ListParagraph"/>
        <w:numPr>
          <w:ilvl w:val="1"/>
          <w:numId w:val="2"/>
        </w:numPr>
        <w:ind w:right="5688"/>
        <w:rPr>
          <w:sz w:val="24"/>
          <w:szCs w:val="24"/>
        </w:rPr>
      </w:pPr>
      <w:r w:rsidRPr="006F2E02">
        <w:rPr>
          <w:sz w:val="24"/>
          <w:szCs w:val="24"/>
        </w:rPr>
        <w:t>Using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z w:val="24"/>
          <w:szCs w:val="24"/>
        </w:rPr>
        <w:t>S</w:t>
      </w:r>
      <w:r w:rsidRPr="006F2E02">
        <w:rPr>
          <w:spacing w:val="3"/>
          <w:sz w:val="24"/>
          <w:szCs w:val="24"/>
        </w:rPr>
        <w:t>t</w:t>
      </w:r>
      <w:r w:rsidRPr="006F2E02">
        <w:rPr>
          <w:sz w:val="24"/>
          <w:szCs w:val="24"/>
        </w:rPr>
        <w:t>r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ng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pacing w:val="-5"/>
          <w:sz w:val="24"/>
          <w:szCs w:val="24"/>
        </w:rPr>
        <w:t>L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b</w:t>
      </w:r>
      <w:r w:rsidRPr="006F2E02">
        <w:rPr>
          <w:sz w:val="24"/>
          <w:szCs w:val="24"/>
        </w:rPr>
        <w:t>ra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y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Fu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 xml:space="preserve">ction </w:t>
      </w:r>
    </w:p>
    <w:p w:rsidR="002F74BC" w:rsidRPr="006F2E02" w:rsidRDefault="00487AEC" w:rsidP="006F2E02">
      <w:pPr>
        <w:pStyle w:val="ListParagraph"/>
        <w:numPr>
          <w:ilvl w:val="1"/>
          <w:numId w:val="2"/>
        </w:numPr>
        <w:ind w:right="5688"/>
        <w:rPr>
          <w:sz w:val="24"/>
          <w:szCs w:val="24"/>
        </w:rPr>
      </w:pPr>
      <w:r w:rsidRPr="006F2E02">
        <w:rPr>
          <w:sz w:val="24"/>
          <w:szCs w:val="24"/>
        </w:rPr>
        <w:t xml:space="preserve">b. </w:t>
      </w:r>
      <w:r w:rsidRPr="006F2E02">
        <w:rPr>
          <w:spacing w:val="58"/>
          <w:sz w:val="24"/>
          <w:szCs w:val="24"/>
        </w:rPr>
        <w:t xml:space="preserve"> </w:t>
      </w:r>
      <w:r w:rsidRPr="006F2E02">
        <w:rPr>
          <w:sz w:val="24"/>
          <w:szCs w:val="24"/>
        </w:rPr>
        <w:t>Using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pacing w:val="-5"/>
          <w:sz w:val="24"/>
          <w:szCs w:val="24"/>
        </w:rPr>
        <w:t>y</w:t>
      </w:r>
      <w:r w:rsidRPr="006F2E02">
        <w:rPr>
          <w:sz w:val="24"/>
          <w:szCs w:val="24"/>
        </w:rPr>
        <w:t>our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own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func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n</w:t>
      </w:r>
    </w:p>
    <w:p w:rsidR="002F74BC" w:rsidRDefault="00487AEC" w:rsidP="00CE0CC2">
      <w:pPr>
        <w:pStyle w:val="ListParagraph"/>
        <w:numPr>
          <w:ilvl w:val="0"/>
          <w:numId w:val="2"/>
        </w:numPr>
        <w:ind w:right="693"/>
        <w:rPr>
          <w:sz w:val="24"/>
          <w:szCs w:val="24"/>
        </w:rPr>
      </w:pP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52"/>
          <w:sz w:val="24"/>
          <w:szCs w:val="24"/>
        </w:rPr>
        <w:t xml:space="preserve"> </w:t>
      </w:r>
      <w:r w:rsidRPr="006F2E02">
        <w:rPr>
          <w:sz w:val="24"/>
          <w:szCs w:val="24"/>
        </w:rPr>
        <w:t>that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ta</w:t>
      </w:r>
      <w:r w:rsidRPr="006F2E02">
        <w:rPr>
          <w:spacing w:val="2"/>
          <w:sz w:val="24"/>
          <w:szCs w:val="24"/>
        </w:rPr>
        <w:t>k</w:t>
      </w:r>
      <w:r w:rsidRPr="006F2E02">
        <w:rPr>
          <w:sz w:val="24"/>
          <w:szCs w:val="24"/>
        </w:rPr>
        <w:t>es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two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numbe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s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n</w:t>
      </w:r>
      <w:r w:rsidRPr="006F2E02">
        <w:rPr>
          <w:sz w:val="24"/>
          <w:szCs w:val="24"/>
        </w:rPr>
        <w:t>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5"/>
          <w:sz w:val="24"/>
          <w:szCs w:val="24"/>
        </w:rPr>
        <w:t>n</w:t>
      </w:r>
      <w:r w:rsidRPr="006F2E02">
        <w:rPr>
          <w:sz w:val="24"/>
          <w:szCs w:val="24"/>
        </w:rPr>
        <w:t>y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one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o</w:t>
      </w:r>
      <w:r w:rsidRPr="006F2E02">
        <w:rPr>
          <w:spacing w:val="2"/>
          <w:sz w:val="24"/>
          <w:szCs w:val="24"/>
        </w:rPr>
        <w:t>p</w:t>
      </w:r>
      <w:r w:rsidRPr="006F2E02">
        <w:rPr>
          <w:sz w:val="24"/>
          <w:szCs w:val="24"/>
        </w:rPr>
        <w:t>e</w:t>
      </w:r>
      <w:r w:rsidRPr="006F2E02">
        <w:rPr>
          <w:spacing w:val="-3"/>
          <w:sz w:val="24"/>
          <w:szCs w:val="24"/>
        </w:rPr>
        <w:t>r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tor</w:t>
      </w:r>
      <w:r w:rsidRPr="006F2E02">
        <w:rPr>
          <w:spacing w:val="-11"/>
          <w:sz w:val="24"/>
          <w:szCs w:val="24"/>
        </w:rPr>
        <w:t xml:space="preserve"> </w:t>
      </w:r>
      <w:proofErr w:type="gramStart"/>
      <w:r w:rsidRPr="006F2E02">
        <w:rPr>
          <w:spacing w:val="3"/>
          <w:sz w:val="24"/>
          <w:szCs w:val="24"/>
        </w:rPr>
        <w:t>i</w:t>
      </w:r>
      <w:r w:rsidRPr="006F2E02">
        <w:rPr>
          <w:sz w:val="24"/>
          <w:szCs w:val="24"/>
        </w:rPr>
        <w:t>n</w:t>
      </w:r>
      <w:r w:rsidRPr="006F2E02">
        <w:rPr>
          <w:spacing w:val="2"/>
          <w:sz w:val="24"/>
          <w:szCs w:val="24"/>
        </w:rPr>
        <w:t>(</w:t>
      </w:r>
      <w:proofErr w:type="gramEnd"/>
      <w:r w:rsidRPr="006F2E02">
        <w:rPr>
          <w:spacing w:val="-1"/>
          <w:sz w:val="24"/>
          <w:szCs w:val="24"/>
        </w:rPr>
        <w:t>+</w:t>
      </w:r>
      <w:r w:rsidRPr="006F2E02">
        <w:rPr>
          <w:sz w:val="24"/>
          <w:szCs w:val="24"/>
        </w:rPr>
        <w:t>,-</w:t>
      </w:r>
      <w:r w:rsidRPr="006F2E02">
        <w:rPr>
          <w:spacing w:val="-2"/>
          <w:sz w:val="24"/>
          <w:szCs w:val="24"/>
        </w:rPr>
        <w:t>,</w:t>
      </w:r>
      <w:r w:rsidRPr="006F2E02">
        <w:rPr>
          <w:spacing w:val="2"/>
          <w:sz w:val="24"/>
          <w:szCs w:val="24"/>
        </w:rPr>
        <w:t>*</w:t>
      </w:r>
      <w:r w:rsidRPr="006F2E02">
        <w:rPr>
          <w:sz w:val="24"/>
          <w:szCs w:val="24"/>
        </w:rPr>
        <w:t>,/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,%)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as input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pa</w:t>
      </w:r>
      <w:r w:rsidRPr="006F2E02">
        <w:rPr>
          <w:spacing w:val="-2"/>
          <w:sz w:val="24"/>
          <w:szCs w:val="24"/>
        </w:rPr>
        <w:t>s</w:t>
      </w:r>
      <w:r w:rsidRPr="006F2E02">
        <w:rPr>
          <w:sz w:val="24"/>
          <w:szCs w:val="24"/>
        </w:rPr>
        <w:t>s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h</w:t>
      </w:r>
      <w:r w:rsidRPr="006F2E02">
        <w:rPr>
          <w:sz w:val="24"/>
          <w:szCs w:val="24"/>
        </w:rPr>
        <w:t>ose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num</w:t>
      </w:r>
      <w:r w:rsidRPr="006F2E02">
        <w:rPr>
          <w:spacing w:val="2"/>
          <w:sz w:val="24"/>
          <w:szCs w:val="24"/>
        </w:rPr>
        <w:t>b</w:t>
      </w:r>
      <w:r w:rsidRPr="006F2E02">
        <w:rPr>
          <w:sz w:val="24"/>
          <w:szCs w:val="24"/>
        </w:rPr>
        <w:t>e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s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an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o</w:t>
      </w:r>
      <w:r w:rsidRPr="006F2E02">
        <w:rPr>
          <w:spacing w:val="2"/>
          <w:sz w:val="24"/>
          <w:szCs w:val="24"/>
        </w:rPr>
        <w:t>p</w:t>
      </w:r>
      <w:r w:rsidRPr="006F2E02">
        <w:rPr>
          <w:sz w:val="24"/>
          <w:szCs w:val="24"/>
        </w:rPr>
        <w:t>era</w:t>
      </w:r>
      <w:r w:rsidRPr="006F2E02">
        <w:rPr>
          <w:spacing w:val="-2"/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r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h</w:t>
      </w:r>
      <w:r w:rsidRPr="006F2E02">
        <w:rPr>
          <w:sz w:val="24"/>
          <w:szCs w:val="24"/>
        </w:rPr>
        <w:t>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function.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</w:t>
      </w:r>
      <w:r w:rsidRPr="006F2E02">
        <w:rPr>
          <w:spacing w:val="-2"/>
          <w:sz w:val="24"/>
          <w:szCs w:val="24"/>
        </w:rPr>
        <w:t>u</w:t>
      </w:r>
      <w:r w:rsidRPr="006F2E02">
        <w:rPr>
          <w:spacing w:val="2"/>
          <w:sz w:val="24"/>
          <w:szCs w:val="24"/>
        </w:rPr>
        <w:t>nc</w:t>
      </w:r>
      <w:r w:rsidRPr="006F2E02">
        <w:rPr>
          <w:sz w:val="24"/>
          <w:szCs w:val="24"/>
        </w:rPr>
        <w:t>tion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w w:val="99"/>
          <w:sz w:val="24"/>
          <w:szCs w:val="24"/>
        </w:rPr>
        <w:t>should ca</w:t>
      </w:r>
      <w:r w:rsidRPr="006F2E02">
        <w:rPr>
          <w:spacing w:val="-2"/>
          <w:w w:val="99"/>
          <w:sz w:val="24"/>
          <w:szCs w:val="24"/>
        </w:rPr>
        <w:t>l</w:t>
      </w:r>
      <w:r w:rsidRPr="006F2E02">
        <w:rPr>
          <w:w w:val="99"/>
          <w:sz w:val="24"/>
          <w:szCs w:val="24"/>
        </w:rPr>
        <w:t>culate</w:t>
      </w:r>
      <w:r w:rsidRPr="006F2E02">
        <w:rPr>
          <w:sz w:val="24"/>
          <w:szCs w:val="24"/>
        </w:rPr>
        <w:t xml:space="preserve"> 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result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w</w:t>
      </w:r>
      <w:r w:rsidRPr="006F2E02">
        <w:rPr>
          <w:sz w:val="24"/>
          <w:szCs w:val="24"/>
        </w:rPr>
        <w:t>o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num</w:t>
      </w:r>
      <w:r w:rsidRPr="006F2E02">
        <w:rPr>
          <w:spacing w:val="2"/>
          <w:sz w:val="24"/>
          <w:szCs w:val="24"/>
        </w:rPr>
        <w:t>b</w:t>
      </w:r>
      <w:r w:rsidRPr="006F2E02">
        <w:rPr>
          <w:sz w:val="24"/>
          <w:szCs w:val="24"/>
        </w:rPr>
        <w:t>e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s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as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indi</w:t>
      </w:r>
      <w:r w:rsidRPr="006F2E02">
        <w:rPr>
          <w:spacing w:val="2"/>
          <w:sz w:val="24"/>
          <w:szCs w:val="24"/>
        </w:rPr>
        <w:t>c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ed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b</w:t>
      </w:r>
      <w:r w:rsidRPr="006F2E02">
        <w:rPr>
          <w:sz w:val="24"/>
          <w:szCs w:val="24"/>
        </w:rPr>
        <w:t>y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op</w:t>
      </w:r>
      <w:r w:rsidRPr="006F2E02">
        <w:rPr>
          <w:spacing w:val="2"/>
          <w:sz w:val="24"/>
          <w:szCs w:val="24"/>
        </w:rPr>
        <w:t>e</w:t>
      </w:r>
      <w:r w:rsidRPr="006F2E02">
        <w:rPr>
          <w:sz w:val="24"/>
          <w:szCs w:val="24"/>
        </w:rPr>
        <w:t>rator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re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urn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h</w:t>
      </w:r>
      <w:r w:rsidRPr="006F2E02">
        <w:rPr>
          <w:sz w:val="24"/>
          <w:szCs w:val="24"/>
        </w:rPr>
        <w:t>e</w:t>
      </w:r>
      <w:r w:rsidRPr="006F2E02">
        <w:rPr>
          <w:spacing w:val="-1"/>
          <w:sz w:val="24"/>
          <w:szCs w:val="24"/>
        </w:rPr>
        <w:t xml:space="preserve"> </w:t>
      </w:r>
      <w:proofErr w:type="gramStart"/>
      <w:r w:rsidRPr="006F2E02">
        <w:rPr>
          <w:sz w:val="24"/>
          <w:szCs w:val="24"/>
        </w:rPr>
        <w:t>re</w:t>
      </w:r>
      <w:r w:rsidRPr="006F2E02">
        <w:rPr>
          <w:spacing w:val="-2"/>
          <w:sz w:val="24"/>
          <w:szCs w:val="24"/>
        </w:rPr>
        <w:t>s</w:t>
      </w:r>
      <w:r w:rsidRPr="006F2E02">
        <w:rPr>
          <w:spacing w:val="2"/>
          <w:sz w:val="24"/>
          <w:szCs w:val="24"/>
        </w:rPr>
        <w:t>u</w:t>
      </w:r>
      <w:r w:rsidRPr="006F2E02">
        <w:rPr>
          <w:sz w:val="24"/>
          <w:szCs w:val="24"/>
        </w:rPr>
        <w:t>lt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.</w:t>
      </w:r>
      <w:proofErr w:type="gramEnd"/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Displ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y 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re</w:t>
      </w:r>
      <w:r w:rsidRPr="006F2E02">
        <w:rPr>
          <w:spacing w:val="-2"/>
          <w:sz w:val="24"/>
          <w:szCs w:val="24"/>
        </w:rPr>
        <w:t>s</w:t>
      </w:r>
      <w:r w:rsidRPr="006F2E02">
        <w:rPr>
          <w:sz w:val="24"/>
          <w:szCs w:val="24"/>
        </w:rPr>
        <w:t>ult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c</w:t>
      </w:r>
      <w:r w:rsidRPr="006F2E02">
        <w:rPr>
          <w:sz w:val="24"/>
          <w:szCs w:val="24"/>
        </w:rPr>
        <w:t>omputation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 xml:space="preserve">in </w:t>
      </w:r>
      <w:r w:rsidRPr="006F2E02">
        <w:rPr>
          <w:spacing w:val="-5"/>
          <w:sz w:val="24"/>
          <w:szCs w:val="24"/>
        </w:rPr>
        <w:t>y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ur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pr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gram.</w:t>
      </w:r>
    </w:p>
    <w:p w:rsidR="00CE0CC2" w:rsidRDefault="00CE0CC2" w:rsidP="00CE0CC2">
      <w:pPr>
        <w:pStyle w:val="ListParagraph"/>
        <w:numPr>
          <w:ilvl w:val="0"/>
          <w:numId w:val="2"/>
        </w:numPr>
        <w:ind w:right="693"/>
        <w:rPr>
          <w:sz w:val="24"/>
          <w:szCs w:val="24"/>
        </w:rPr>
      </w:pPr>
      <w:r>
        <w:rPr>
          <w:sz w:val="24"/>
          <w:szCs w:val="24"/>
        </w:rPr>
        <w:t>Write a program to find factorial of given integer using recursion.</w:t>
      </w:r>
    </w:p>
    <w:p w:rsidR="00CE0CC2" w:rsidRDefault="00CE0CC2" w:rsidP="00CE0CC2">
      <w:pPr>
        <w:pStyle w:val="ListParagraph"/>
        <w:numPr>
          <w:ilvl w:val="0"/>
          <w:numId w:val="2"/>
        </w:numPr>
        <w:ind w:right="693"/>
        <w:rPr>
          <w:sz w:val="24"/>
          <w:szCs w:val="24"/>
        </w:rPr>
      </w:pPr>
      <w:r>
        <w:rPr>
          <w:sz w:val="24"/>
          <w:szCs w:val="24"/>
        </w:rPr>
        <w:t>Write a program to find first 10 numbers in Fibonacci series using recursion.</w:t>
      </w:r>
    </w:p>
    <w:p w:rsidR="00CE0CC2" w:rsidRPr="00CE0CC2" w:rsidRDefault="00CE0CC2" w:rsidP="00CE0CC2">
      <w:pPr>
        <w:pStyle w:val="ListParagraph"/>
        <w:numPr>
          <w:ilvl w:val="0"/>
          <w:numId w:val="2"/>
        </w:numPr>
        <w:ind w:right="693"/>
        <w:rPr>
          <w:sz w:val="24"/>
          <w:szCs w:val="24"/>
        </w:rPr>
      </w:pPr>
      <w:r>
        <w:rPr>
          <w:sz w:val="24"/>
          <w:szCs w:val="24"/>
        </w:rPr>
        <w:t xml:space="preserve">Write a program to find umber </w:t>
      </w:r>
      <w:proofErr w:type="gramStart"/>
      <w:r>
        <w:rPr>
          <w:sz w:val="24"/>
          <w:szCs w:val="24"/>
        </w:rPr>
        <w:t>a times</w:t>
      </w:r>
      <w:proofErr w:type="gramEnd"/>
      <w:r>
        <w:rPr>
          <w:sz w:val="24"/>
          <w:szCs w:val="24"/>
        </w:rPr>
        <w:t xml:space="preserve"> a vowel ‘e’</w:t>
      </w:r>
      <w:r w:rsidR="008279A5">
        <w:rPr>
          <w:sz w:val="24"/>
          <w:szCs w:val="24"/>
        </w:rPr>
        <w:t xml:space="preserve"> appears in a given string.</w:t>
      </w:r>
    </w:p>
    <w:p w:rsidR="002F74BC" w:rsidRPr="006F2E02" w:rsidRDefault="00487AEC" w:rsidP="006F2E02">
      <w:pPr>
        <w:pStyle w:val="ListParagraph"/>
        <w:numPr>
          <w:ilvl w:val="0"/>
          <w:numId w:val="2"/>
        </w:numPr>
        <w:ind w:right="1324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d</w:t>
      </w:r>
      <w:r w:rsidRPr="006F2E02">
        <w:rPr>
          <w:spacing w:val="2"/>
          <w:sz w:val="24"/>
          <w:szCs w:val="24"/>
        </w:rPr>
        <w:t>e</w:t>
      </w:r>
      <w:r w:rsidRPr="006F2E02">
        <w:rPr>
          <w:sz w:val="24"/>
          <w:szCs w:val="24"/>
        </w:rPr>
        <w:t>f</w:t>
      </w:r>
      <w:r w:rsidRPr="006F2E02">
        <w:rPr>
          <w:spacing w:val="-2"/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ing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an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>r</w:t>
      </w:r>
      <w:r w:rsidRPr="006F2E02">
        <w:rPr>
          <w:spacing w:val="2"/>
          <w:sz w:val="24"/>
          <w:szCs w:val="24"/>
        </w:rPr>
        <w:t>r</w:t>
      </w:r>
      <w:r w:rsidRPr="006F2E02">
        <w:rPr>
          <w:spacing w:val="4"/>
          <w:sz w:val="24"/>
          <w:szCs w:val="24"/>
        </w:rPr>
        <w:t>a</w:t>
      </w:r>
      <w:r w:rsidRPr="006F2E02">
        <w:rPr>
          <w:sz w:val="24"/>
          <w:szCs w:val="24"/>
        </w:rPr>
        <w:t>y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w</w:t>
      </w:r>
      <w:r w:rsidRPr="006F2E02">
        <w:rPr>
          <w:sz w:val="24"/>
          <w:szCs w:val="24"/>
        </w:rPr>
        <w:t>ith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pacing w:val="5"/>
          <w:sz w:val="24"/>
          <w:szCs w:val="24"/>
        </w:rPr>
        <w:t>d</w:t>
      </w:r>
      <w:r w:rsidRPr="006F2E02">
        <w:rPr>
          <w:spacing w:val="-5"/>
          <w:sz w:val="24"/>
          <w:szCs w:val="24"/>
        </w:rPr>
        <w:t>y</w:t>
      </w:r>
      <w:r w:rsidRPr="006F2E02">
        <w:rPr>
          <w:sz w:val="24"/>
          <w:szCs w:val="24"/>
        </w:rPr>
        <w:t>namic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memo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y</w:t>
      </w:r>
      <w:r w:rsidRPr="006F2E02">
        <w:rPr>
          <w:spacing w:val="-11"/>
          <w:sz w:val="24"/>
          <w:szCs w:val="24"/>
        </w:rPr>
        <w:t xml:space="preserve"> </w:t>
      </w:r>
      <w:r w:rsidRPr="006F2E02">
        <w:rPr>
          <w:sz w:val="24"/>
          <w:szCs w:val="24"/>
        </w:rPr>
        <w:t>allocation</w:t>
      </w:r>
      <w:r w:rsidRPr="006F2E02">
        <w:rPr>
          <w:spacing w:val="-9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intege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s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and compute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sum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ar</w:t>
      </w:r>
      <w:r w:rsidRPr="006F2E02">
        <w:rPr>
          <w:sz w:val="24"/>
          <w:szCs w:val="24"/>
        </w:rPr>
        <w:t>r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y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us</w:t>
      </w:r>
      <w:r w:rsidRPr="006F2E02">
        <w:rPr>
          <w:spacing w:val="3"/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g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func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ion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3"/>
          <w:sz w:val="24"/>
          <w:szCs w:val="24"/>
        </w:rPr>
        <w:t xml:space="preserve"> </w:t>
      </w:r>
      <w:r w:rsidRPr="006F2E02">
        <w:rPr>
          <w:spacing w:val="-5"/>
          <w:sz w:val="24"/>
          <w:szCs w:val="24"/>
        </w:rPr>
        <w:t>y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ur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own.</w:t>
      </w:r>
    </w:p>
    <w:p w:rsidR="002F74BC" w:rsidRDefault="00487AEC" w:rsidP="006F2E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swap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pacing w:val="3"/>
          <w:sz w:val="24"/>
          <w:szCs w:val="24"/>
        </w:rPr>
        <w:t>t</w:t>
      </w:r>
      <w:r w:rsidRPr="006F2E02">
        <w:rPr>
          <w:sz w:val="24"/>
          <w:szCs w:val="24"/>
        </w:rPr>
        <w:t>wo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nu</w:t>
      </w:r>
      <w:r w:rsidRPr="006F2E02">
        <w:rPr>
          <w:spacing w:val="3"/>
          <w:sz w:val="24"/>
          <w:szCs w:val="24"/>
        </w:rPr>
        <w:t>m</w:t>
      </w:r>
      <w:r w:rsidRPr="006F2E02">
        <w:rPr>
          <w:sz w:val="24"/>
          <w:szCs w:val="24"/>
        </w:rPr>
        <w:t>be</w:t>
      </w:r>
      <w:r w:rsidRPr="006F2E02">
        <w:rPr>
          <w:spacing w:val="-3"/>
          <w:sz w:val="24"/>
          <w:szCs w:val="24"/>
        </w:rPr>
        <w:t>r</w:t>
      </w:r>
      <w:r w:rsidRPr="006F2E02">
        <w:rPr>
          <w:sz w:val="24"/>
          <w:szCs w:val="24"/>
        </w:rPr>
        <w:t>s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defini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g</w:t>
      </w:r>
      <w:r w:rsidRPr="006F2E02">
        <w:rPr>
          <w:spacing w:val="49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1"/>
          <w:sz w:val="24"/>
          <w:szCs w:val="24"/>
        </w:rPr>
        <w:t xml:space="preserve"> </w:t>
      </w:r>
      <w:r w:rsidRPr="006F2E02">
        <w:rPr>
          <w:sz w:val="24"/>
          <w:szCs w:val="24"/>
        </w:rPr>
        <w:t>func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n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swa</w:t>
      </w:r>
      <w:r w:rsidRPr="006F2E02">
        <w:rPr>
          <w:spacing w:val="-2"/>
          <w:sz w:val="24"/>
          <w:szCs w:val="24"/>
        </w:rPr>
        <w:t>p</w:t>
      </w:r>
      <w:r w:rsidRPr="006F2E02">
        <w:rPr>
          <w:sz w:val="24"/>
          <w:szCs w:val="24"/>
        </w:rPr>
        <w:t>(</w:t>
      </w:r>
      <w:proofErr w:type="spellStart"/>
      <w:r w:rsidR="00CE0CC2">
        <w:rPr>
          <w:sz w:val="24"/>
          <w:szCs w:val="24"/>
        </w:rPr>
        <w:t>int</w:t>
      </w:r>
      <w:proofErr w:type="spellEnd"/>
      <w:r w:rsidR="00CE0CC2">
        <w:rPr>
          <w:sz w:val="24"/>
          <w:szCs w:val="24"/>
        </w:rPr>
        <w:t xml:space="preserve">, </w:t>
      </w:r>
      <w:proofErr w:type="spellStart"/>
      <w:r w:rsidR="00CE0CC2">
        <w:rPr>
          <w:sz w:val="24"/>
          <w:szCs w:val="24"/>
        </w:rPr>
        <w:t>int</w:t>
      </w:r>
      <w:proofErr w:type="spellEnd"/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)</w:t>
      </w:r>
      <w:r w:rsidR="00CE0CC2">
        <w:rPr>
          <w:sz w:val="24"/>
          <w:szCs w:val="24"/>
        </w:rPr>
        <w:t xml:space="preserve"> using:</w:t>
      </w:r>
    </w:p>
    <w:p w:rsidR="00CE0CC2" w:rsidRDefault="00CE0CC2" w:rsidP="00CE0C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a) Pass by value</w:t>
      </w:r>
    </w:p>
    <w:p w:rsidR="00CE0CC2" w:rsidRPr="006F2E02" w:rsidRDefault="00CE0CC2" w:rsidP="00CE0C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 Pass by reference</w:t>
      </w:r>
    </w:p>
    <w:p w:rsidR="002F74BC" w:rsidRDefault="002F74BC">
      <w:pPr>
        <w:spacing w:before="16" w:line="260" w:lineRule="exact"/>
        <w:rPr>
          <w:sz w:val="26"/>
          <w:szCs w:val="26"/>
        </w:rPr>
      </w:pPr>
    </w:p>
    <w:p w:rsidR="002F74BC" w:rsidRDefault="00487AEC" w:rsidP="006F2E02">
      <w:pPr>
        <w:pStyle w:val="ListParagraph"/>
        <w:numPr>
          <w:ilvl w:val="0"/>
          <w:numId w:val="2"/>
        </w:numPr>
        <w:ind w:right="799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5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d</w:t>
      </w:r>
      <w:r w:rsidRPr="006F2E02">
        <w:rPr>
          <w:spacing w:val="2"/>
          <w:sz w:val="24"/>
          <w:szCs w:val="24"/>
        </w:rPr>
        <w:t>e</w:t>
      </w:r>
      <w:r w:rsidRPr="006F2E02">
        <w:rPr>
          <w:sz w:val="24"/>
          <w:szCs w:val="24"/>
        </w:rPr>
        <w:t>f</w:t>
      </w:r>
      <w:r w:rsidRPr="006F2E02">
        <w:rPr>
          <w:spacing w:val="-2"/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ing</w:t>
      </w:r>
      <w:r w:rsidRPr="006F2E02">
        <w:rPr>
          <w:spacing w:val="-11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str</w:t>
      </w:r>
      <w:r w:rsidRPr="006F2E02">
        <w:rPr>
          <w:spacing w:val="2"/>
          <w:sz w:val="24"/>
          <w:szCs w:val="24"/>
        </w:rPr>
        <w:t>u</w:t>
      </w:r>
      <w:r w:rsidRPr="006F2E02">
        <w:rPr>
          <w:sz w:val="24"/>
          <w:szCs w:val="24"/>
        </w:rPr>
        <w:t>c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ure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store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5"/>
          <w:sz w:val="24"/>
          <w:szCs w:val="24"/>
        </w:rPr>
        <w:t>h</w:t>
      </w:r>
      <w:r w:rsidRPr="006F2E02">
        <w:rPr>
          <w:sz w:val="24"/>
          <w:szCs w:val="24"/>
        </w:rPr>
        <w:t>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data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for</w:t>
      </w:r>
      <w:r w:rsidRPr="006F2E02">
        <w:rPr>
          <w:spacing w:val="57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student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with</w:t>
      </w:r>
      <w:r w:rsidRPr="006F2E02">
        <w:rPr>
          <w:spacing w:val="-4"/>
          <w:sz w:val="24"/>
          <w:szCs w:val="24"/>
        </w:rPr>
        <w:t xml:space="preserve"> </w:t>
      </w:r>
      <w:proofErr w:type="gramStart"/>
      <w:r w:rsidRPr="006F2E02">
        <w:rPr>
          <w:sz w:val="24"/>
          <w:szCs w:val="24"/>
        </w:rPr>
        <w:t>fields(</w:t>
      </w:r>
      <w:proofErr w:type="gramEnd"/>
      <w:r w:rsidRPr="006F2E02">
        <w:rPr>
          <w:spacing w:val="-6"/>
          <w:sz w:val="24"/>
          <w:szCs w:val="24"/>
        </w:rPr>
        <w:t xml:space="preserve"> </w:t>
      </w:r>
      <w:proofErr w:type="spellStart"/>
      <w:r w:rsidRPr="006F2E02">
        <w:rPr>
          <w:sz w:val="24"/>
          <w:szCs w:val="24"/>
        </w:rPr>
        <w:t>rollno</w:t>
      </w:r>
      <w:proofErr w:type="spellEnd"/>
      <w:r w:rsidRPr="006F2E02">
        <w:rPr>
          <w:sz w:val="24"/>
          <w:szCs w:val="24"/>
        </w:rPr>
        <w:t xml:space="preserve">, </w:t>
      </w:r>
      <w:proofErr w:type="spellStart"/>
      <w:r w:rsidRPr="006F2E02">
        <w:rPr>
          <w:sz w:val="24"/>
          <w:szCs w:val="24"/>
        </w:rPr>
        <w:t>f_na</w:t>
      </w:r>
      <w:r w:rsidRPr="006F2E02">
        <w:rPr>
          <w:spacing w:val="-2"/>
          <w:sz w:val="24"/>
          <w:szCs w:val="24"/>
        </w:rPr>
        <w:t>m</w:t>
      </w:r>
      <w:r w:rsidRPr="006F2E02">
        <w:rPr>
          <w:spacing w:val="2"/>
          <w:sz w:val="24"/>
          <w:szCs w:val="24"/>
        </w:rPr>
        <w:t>e</w:t>
      </w:r>
      <w:proofErr w:type="spellEnd"/>
      <w:r w:rsidRPr="006F2E02">
        <w:rPr>
          <w:sz w:val="24"/>
          <w:szCs w:val="24"/>
        </w:rPr>
        <w:t>,</w:t>
      </w:r>
      <w:r w:rsidRPr="006F2E02">
        <w:rPr>
          <w:spacing w:val="-8"/>
          <w:sz w:val="24"/>
          <w:szCs w:val="24"/>
        </w:rPr>
        <w:t xml:space="preserve"> </w:t>
      </w:r>
      <w:proofErr w:type="spellStart"/>
      <w:r w:rsidRPr="006F2E02">
        <w:rPr>
          <w:sz w:val="24"/>
          <w:szCs w:val="24"/>
        </w:rPr>
        <w:t>l_name</w:t>
      </w:r>
      <w:proofErr w:type="spellEnd"/>
      <w:r w:rsidRPr="006F2E02">
        <w:rPr>
          <w:sz w:val="24"/>
          <w:szCs w:val="24"/>
        </w:rPr>
        <w:t>,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addre</w:t>
      </w:r>
      <w:r w:rsidRPr="006F2E02">
        <w:rPr>
          <w:spacing w:val="-2"/>
          <w:sz w:val="24"/>
          <w:szCs w:val="24"/>
        </w:rPr>
        <w:t>s</w:t>
      </w:r>
      <w:r w:rsidRPr="006F2E02">
        <w:rPr>
          <w:sz w:val="24"/>
          <w:szCs w:val="24"/>
        </w:rPr>
        <w:t>s,</w:t>
      </w:r>
      <w:r w:rsidRPr="006F2E02">
        <w:rPr>
          <w:spacing w:val="-6"/>
          <w:sz w:val="24"/>
          <w:szCs w:val="24"/>
        </w:rPr>
        <w:t xml:space="preserve"> </w:t>
      </w:r>
      <w:proofErr w:type="spellStart"/>
      <w:r w:rsidRPr="006F2E02">
        <w:rPr>
          <w:spacing w:val="3"/>
          <w:sz w:val="24"/>
          <w:szCs w:val="24"/>
        </w:rPr>
        <w:t>m</w:t>
      </w:r>
      <w:r w:rsidRPr="006F2E02">
        <w:rPr>
          <w:sz w:val="24"/>
          <w:szCs w:val="24"/>
        </w:rPr>
        <w:t>obileno</w:t>
      </w:r>
      <w:proofErr w:type="spellEnd"/>
      <w:r w:rsidRPr="006F2E02">
        <w:rPr>
          <w:sz w:val="24"/>
          <w:szCs w:val="24"/>
        </w:rPr>
        <w:t>)</w:t>
      </w:r>
      <w:r w:rsidRPr="006F2E02">
        <w:rPr>
          <w:spacing w:val="-13"/>
          <w:sz w:val="24"/>
          <w:szCs w:val="24"/>
        </w:rPr>
        <w:t xml:space="preserve"> </w:t>
      </w:r>
      <w:r w:rsidRPr="006F2E02">
        <w:rPr>
          <w:sz w:val="24"/>
          <w:szCs w:val="24"/>
        </w:rPr>
        <w:t>,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da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a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for</w:t>
      </w:r>
      <w:r w:rsidRPr="006F2E02">
        <w:rPr>
          <w:spacing w:val="-6"/>
          <w:sz w:val="24"/>
          <w:szCs w:val="24"/>
        </w:rPr>
        <w:t xml:space="preserve"> </w:t>
      </w:r>
      <w:r w:rsidR="00CE0CC2">
        <w:rPr>
          <w:sz w:val="24"/>
          <w:szCs w:val="24"/>
        </w:rPr>
        <w:t>a student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n</w:t>
      </w:r>
      <w:r w:rsidRPr="006F2E02">
        <w:rPr>
          <w:sz w:val="24"/>
          <w:szCs w:val="24"/>
        </w:rPr>
        <w:t>d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disp</w:t>
      </w:r>
      <w:r w:rsidRPr="006F2E02">
        <w:rPr>
          <w:spacing w:val="3"/>
          <w:sz w:val="24"/>
          <w:szCs w:val="24"/>
        </w:rPr>
        <w:t>l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y</w:t>
      </w:r>
      <w:r w:rsidRPr="006F2E02">
        <w:rPr>
          <w:spacing w:val="-12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h</w:t>
      </w:r>
      <w:r w:rsidRPr="006F2E02">
        <w:rPr>
          <w:sz w:val="24"/>
          <w:szCs w:val="24"/>
        </w:rPr>
        <w:t>e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record in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appropr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ate</w:t>
      </w:r>
      <w:r w:rsidRPr="006F2E02">
        <w:rPr>
          <w:spacing w:val="-11"/>
          <w:sz w:val="24"/>
          <w:szCs w:val="24"/>
        </w:rPr>
        <w:t xml:space="preserve"> </w:t>
      </w:r>
      <w:r w:rsidRPr="006F2E02">
        <w:rPr>
          <w:sz w:val="24"/>
          <w:szCs w:val="24"/>
        </w:rPr>
        <w:t>f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r</w:t>
      </w:r>
      <w:r w:rsidRPr="006F2E02">
        <w:rPr>
          <w:spacing w:val="-2"/>
          <w:sz w:val="24"/>
          <w:szCs w:val="24"/>
        </w:rPr>
        <w:t>m</w:t>
      </w:r>
      <w:r w:rsidRPr="006F2E02">
        <w:rPr>
          <w:sz w:val="24"/>
          <w:szCs w:val="24"/>
        </w:rPr>
        <w:t>at.</w:t>
      </w:r>
    </w:p>
    <w:p w:rsidR="008279A5" w:rsidRDefault="008279A5" w:rsidP="006F2E02">
      <w:pPr>
        <w:pStyle w:val="ListParagraph"/>
        <w:numPr>
          <w:ilvl w:val="0"/>
          <w:numId w:val="2"/>
        </w:numPr>
        <w:ind w:right="799"/>
        <w:rPr>
          <w:sz w:val="24"/>
          <w:szCs w:val="24"/>
        </w:rPr>
      </w:pPr>
      <w:r>
        <w:rPr>
          <w:sz w:val="24"/>
          <w:szCs w:val="24"/>
        </w:rPr>
        <w:t>Write a program to pass array to a function using pointer and return array from a function using pointer.</w:t>
      </w:r>
    </w:p>
    <w:p w:rsidR="008279A5" w:rsidRDefault="008279A5" w:rsidP="006F2E02">
      <w:pPr>
        <w:pStyle w:val="ListParagraph"/>
        <w:numPr>
          <w:ilvl w:val="0"/>
          <w:numId w:val="2"/>
        </w:numPr>
        <w:ind w:right="799"/>
        <w:rPr>
          <w:sz w:val="24"/>
          <w:szCs w:val="24"/>
        </w:rPr>
      </w:pPr>
      <w:r>
        <w:rPr>
          <w:sz w:val="24"/>
          <w:szCs w:val="24"/>
        </w:rPr>
        <w:t>Write a program that illustrates the similarity between array and pointer.</w:t>
      </w:r>
      <w:bookmarkStart w:id="0" w:name="_GoBack"/>
      <w:bookmarkEnd w:id="0"/>
    </w:p>
    <w:p w:rsidR="00CE0CC2" w:rsidRDefault="00CE0CC2" w:rsidP="00CE0CC2">
      <w:pPr>
        <w:pStyle w:val="ListParagraph"/>
        <w:numPr>
          <w:ilvl w:val="0"/>
          <w:numId w:val="2"/>
        </w:numPr>
        <w:ind w:right="799"/>
        <w:rPr>
          <w:sz w:val="24"/>
          <w:szCs w:val="24"/>
        </w:rPr>
      </w:pPr>
      <w:r w:rsidRPr="006F2E02">
        <w:rPr>
          <w:sz w:val="24"/>
          <w:szCs w:val="24"/>
        </w:rPr>
        <w:lastRenderedPageBreak/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5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array of </w:t>
      </w:r>
      <w:r w:rsidRPr="006F2E02">
        <w:rPr>
          <w:sz w:val="24"/>
          <w:szCs w:val="24"/>
        </w:rPr>
        <w:t>str</w:t>
      </w:r>
      <w:r w:rsidRPr="006F2E02">
        <w:rPr>
          <w:spacing w:val="2"/>
          <w:sz w:val="24"/>
          <w:szCs w:val="24"/>
        </w:rPr>
        <w:t>u</w:t>
      </w:r>
      <w:r w:rsidRPr="006F2E02">
        <w:rPr>
          <w:sz w:val="24"/>
          <w:szCs w:val="24"/>
        </w:rPr>
        <w:t>c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ure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store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5"/>
          <w:sz w:val="24"/>
          <w:szCs w:val="24"/>
        </w:rPr>
        <w:t>h</w:t>
      </w:r>
      <w:r w:rsidRPr="006F2E02">
        <w:rPr>
          <w:sz w:val="24"/>
          <w:szCs w:val="24"/>
        </w:rPr>
        <w:t>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data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for</w:t>
      </w:r>
      <w:r w:rsidRPr="006F2E02"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Pr="006F2E02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with</w:t>
      </w:r>
      <w:r w:rsidRPr="006F2E02">
        <w:rPr>
          <w:spacing w:val="-4"/>
          <w:sz w:val="24"/>
          <w:szCs w:val="24"/>
        </w:rPr>
        <w:t xml:space="preserve"> </w:t>
      </w:r>
      <w:proofErr w:type="gramStart"/>
      <w:r w:rsidRPr="006F2E02">
        <w:rPr>
          <w:sz w:val="24"/>
          <w:szCs w:val="24"/>
        </w:rPr>
        <w:t>fields(</w:t>
      </w:r>
      <w:proofErr w:type="gramEnd"/>
      <w:r w:rsidRPr="006F2E02"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Essn</w:t>
      </w:r>
      <w:proofErr w:type="spellEnd"/>
      <w:r w:rsidRPr="006F2E02">
        <w:rPr>
          <w:sz w:val="24"/>
          <w:szCs w:val="24"/>
        </w:rPr>
        <w:t xml:space="preserve">, </w:t>
      </w:r>
      <w:proofErr w:type="spellStart"/>
      <w:r w:rsidRPr="006F2E02">
        <w:rPr>
          <w:sz w:val="24"/>
          <w:szCs w:val="24"/>
        </w:rPr>
        <w:t>f_na</w:t>
      </w:r>
      <w:r w:rsidRPr="006F2E02">
        <w:rPr>
          <w:spacing w:val="-2"/>
          <w:sz w:val="24"/>
          <w:szCs w:val="24"/>
        </w:rPr>
        <w:t>m</w:t>
      </w:r>
      <w:r w:rsidRPr="006F2E02">
        <w:rPr>
          <w:spacing w:val="2"/>
          <w:sz w:val="24"/>
          <w:szCs w:val="24"/>
        </w:rPr>
        <w:t>e</w:t>
      </w:r>
      <w:proofErr w:type="spellEnd"/>
      <w:r w:rsidRPr="006F2E02">
        <w:rPr>
          <w:sz w:val="24"/>
          <w:szCs w:val="24"/>
        </w:rPr>
        <w:t>,</w:t>
      </w:r>
      <w:r w:rsidRPr="006F2E02">
        <w:rPr>
          <w:spacing w:val="-8"/>
          <w:sz w:val="24"/>
          <w:szCs w:val="24"/>
        </w:rPr>
        <w:t xml:space="preserve"> </w:t>
      </w:r>
      <w:proofErr w:type="spellStart"/>
      <w:r w:rsidRPr="006F2E02">
        <w:rPr>
          <w:sz w:val="24"/>
          <w:szCs w:val="24"/>
        </w:rPr>
        <w:t>l_name</w:t>
      </w:r>
      <w:proofErr w:type="spellEnd"/>
      <w:r w:rsidRPr="006F2E02">
        <w:rPr>
          <w:sz w:val="24"/>
          <w:szCs w:val="24"/>
        </w:rPr>
        <w:t>,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addre</w:t>
      </w:r>
      <w:r w:rsidRPr="006F2E02">
        <w:rPr>
          <w:spacing w:val="-2"/>
          <w:sz w:val="24"/>
          <w:szCs w:val="24"/>
        </w:rPr>
        <w:t>s</w:t>
      </w:r>
      <w:r w:rsidRPr="006F2E02">
        <w:rPr>
          <w:sz w:val="24"/>
          <w:szCs w:val="24"/>
        </w:rPr>
        <w:t>s,</w:t>
      </w:r>
      <w:r w:rsidRPr="006F2E02">
        <w:rPr>
          <w:spacing w:val="-6"/>
          <w:sz w:val="24"/>
          <w:szCs w:val="24"/>
        </w:rPr>
        <w:t xml:space="preserve"> </w:t>
      </w:r>
      <w:proofErr w:type="spellStart"/>
      <w:r w:rsidRPr="006F2E02">
        <w:rPr>
          <w:spacing w:val="3"/>
          <w:sz w:val="24"/>
          <w:szCs w:val="24"/>
        </w:rPr>
        <w:t>m</w:t>
      </w:r>
      <w:r w:rsidRPr="006F2E02">
        <w:rPr>
          <w:sz w:val="24"/>
          <w:szCs w:val="24"/>
        </w:rPr>
        <w:t>obileno</w:t>
      </w:r>
      <w:proofErr w:type="spellEnd"/>
      <w:r w:rsidRPr="006F2E02">
        <w:rPr>
          <w:sz w:val="24"/>
          <w:szCs w:val="24"/>
        </w:rPr>
        <w:t>)</w:t>
      </w:r>
      <w:r w:rsidRPr="006F2E02">
        <w:rPr>
          <w:spacing w:val="-13"/>
          <w:sz w:val="24"/>
          <w:szCs w:val="24"/>
        </w:rPr>
        <w:t xml:space="preserve"> </w:t>
      </w:r>
      <w:r w:rsidRPr="006F2E02">
        <w:rPr>
          <w:sz w:val="24"/>
          <w:szCs w:val="24"/>
        </w:rPr>
        <w:t>,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i</w:t>
      </w:r>
      <w:r w:rsidRPr="006F2E02">
        <w:rPr>
          <w:spacing w:val="2"/>
          <w:sz w:val="24"/>
          <w:szCs w:val="24"/>
        </w:rPr>
        <w:t>n</w:t>
      </w:r>
      <w:r w:rsidRPr="006F2E02">
        <w:rPr>
          <w:sz w:val="24"/>
          <w:szCs w:val="24"/>
        </w:rPr>
        <w:t>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da</w:t>
      </w:r>
      <w:r w:rsidRPr="006F2E02">
        <w:rPr>
          <w:spacing w:val="-2"/>
          <w:sz w:val="24"/>
          <w:szCs w:val="24"/>
        </w:rPr>
        <w:t>t</w:t>
      </w:r>
      <w:r w:rsidRPr="006F2E02">
        <w:rPr>
          <w:sz w:val="24"/>
          <w:szCs w:val="24"/>
        </w:rPr>
        <w:t>a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for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employees</w:t>
      </w:r>
      <w:r w:rsidRPr="006F2E02">
        <w:rPr>
          <w:sz w:val="24"/>
          <w:szCs w:val="24"/>
        </w:rPr>
        <w:t>s</w:t>
      </w:r>
      <w:proofErr w:type="spellEnd"/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n</w:t>
      </w:r>
      <w:r w:rsidRPr="006F2E02">
        <w:rPr>
          <w:sz w:val="24"/>
          <w:szCs w:val="24"/>
        </w:rPr>
        <w:t>d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disp</w:t>
      </w:r>
      <w:r w:rsidRPr="006F2E02">
        <w:rPr>
          <w:spacing w:val="3"/>
          <w:sz w:val="24"/>
          <w:szCs w:val="24"/>
        </w:rPr>
        <w:t>l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y</w:t>
      </w:r>
      <w:r w:rsidRPr="006F2E02">
        <w:rPr>
          <w:spacing w:val="-12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2"/>
          <w:sz w:val="24"/>
          <w:szCs w:val="24"/>
        </w:rPr>
        <w:t>h</w:t>
      </w:r>
      <w:r w:rsidRPr="006F2E02">
        <w:rPr>
          <w:sz w:val="24"/>
          <w:szCs w:val="24"/>
        </w:rPr>
        <w:t>e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record in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appropr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ate</w:t>
      </w:r>
      <w:r w:rsidRPr="006F2E02">
        <w:rPr>
          <w:spacing w:val="-11"/>
          <w:sz w:val="24"/>
          <w:szCs w:val="24"/>
        </w:rPr>
        <w:t xml:space="preserve"> </w:t>
      </w:r>
      <w:r w:rsidRPr="006F2E02">
        <w:rPr>
          <w:sz w:val="24"/>
          <w:szCs w:val="24"/>
        </w:rPr>
        <w:t>f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r</w:t>
      </w:r>
      <w:r w:rsidRPr="006F2E02">
        <w:rPr>
          <w:spacing w:val="-2"/>
          <w:sz w:val="24"/>
          <w:szCs w:val="24"/>
        </w:rPr>
        <w:t>m</w:t>
      </w:r>
      <w:r w:rsidRPr="006F2E02">
        <w:rPr>
          <w:sz w:val="24"/>
          <w:szCs w:val="24"/>
        </w:rPr>
        <w:t>at.</w:t>
      </w:r>
    </w:p>
    <w:p w:rsidR="00CE0CC2" w:rsidRDefault="00CE0CC2" w:rsidP="00CE0CC2">
      <w:pPr>
        <w:pStyle w:val="ListParagraph"/>
        <w:ind w:right="799"/>
        <w:rPr>
          <w:sz w:val="24"/>
          <w:szCs w:val="24"/>
        </w:rPr>
      </w:pPr>
    </w:p>
    <w:p w:rsidR="00CE0CC2" w:rsidRPr="00CE0CC2" w:rsidRDefault="00CE0CC2" w:rsidP="006F2E02">
      <w:pPr>
        <w:pStyle w:val="ListParagraph"/>
        <w:numPr>
          <w:ilvl w:val="0"/>
          <w:numId w:val="2"/>
        </w:numPr>
        <w:ind w:right="799"/>
        <w:rPr>
          <w:sz w:val="24"/>
          <w:szCs w:val="24"/>
        </w:rPr>
      </w:pPr>
      <w:r w:rsidRPr="00CE0CC2">
        <w:rPr>
          <w:sz w:val="24"/>
          <w:szCs w:val="24"/>
        </w:rPr>
        <w:t>W</w:t>
      </w:r>
      <w:r w:rsidRPr="00CE0CC2">
        <w:rPr>
          <w:spacing w:val="2"/>
          <w:sz w:val="24"/>
          <w:szCs w:val="24"/>
        </w:rPr>
        <w:t>r</w:t>
      </w:r>
      <w:r w:rsidRPr="00CE0CC2">
        <w:rPr>
          <w:sz w:val="24"/>
          <w:szCs w:val="24"/>
        </w:rPr>
        <w:t>ite</w:t>
      </w:r>
      <w:r w:rsidRPr="00CE0CC2">
        <w:rPr>
          <w:spacing w:val="55"/>
          <w:sz w:val="24"/>
          <w:szCs w:val="24"/>
        </w:rPr>
        <w:t xml:space="preserve"> </w:t>
      </w:r>
      <w:r w:rsidRPr="00CE0CC2">
        <w:rPr>
          <w:sz w:val="24"/>
          <w:szCs w:val="24"/>
        </w:rPr>
        <w:t>a</w:t>
      </w:r>
      <w:r w:rsidRPr="00CE0CC2">
        <w:rPr>
          <w:spacing w:val="-3"/>
          <w:sz w:val="24"/>
          <w:szCs w:val="24"/>
        </w:rPr>
        <w:t xml:space="preserve"> </w:t>
      </w:r>
      <w:r w:rsidRPr="00CE0CC2">
        <w:rPr>
          <w:sz w:val="24"/>
          <w:szCs w:val="24"/>
        </w:rPr>
        <w:t>program</w:t>
      </w:r>
      <w:r w:rsidRPr="00CE0CC2">
        <w:rPr>
          <w:spacing w:val="-8"/>
          <w:sz w:val="24"/>
          <w:szCs w:val="24"/>
        </w:rPr>
        <w:t xml:space="preserve"> </w:t>
      </w:r>
      <w:r w:rsidRPr="00CE0CC2">
        <w:rPr>
          <w:sz w:val="24"/>
          <w:szCs w:val="24"/>
        </w:rPr>
        <w:t>d</w:t>
      </w:r>
      <w:r w:rsidRPr="00CE0CC2">
        <w:rPr>
          <w:spacing w:val="2"/>
          <w:sz w:val="24"/>
          <w:szCs w:val="24"/>
        </w:rPr>
        <w:t>e</w:t>
      </w:r>
      <w:r w:rsidRPr="00CE0CC2">
        <w:rPr>
          <w:sz w:val="24"/>
          <w:szCs w:val="24"/>
        </w:rPr>
        <w:t>f</w:t>
      </w:r>
      <w:r w:rsidRPr="00CE0CC2">
        <w:rPr>
          <w:spacing w:val="-2"/>
          <w:sz w:val="24"/>
          <w:szCs w:val="24"/>
        </w:rPr>
        <w:t>i</w:t>
      </w:r>
      <w:r w:rsidRPr="00CE0CC2">
        <w:rPr>
          <w:spacing w:val="2"/>
          <w:sz w:val="24"/>
          <w:szCs w:val="24"/>
        </w:rPr>
        <w:t>n</w:t>
      </w:r>
      <w:r w:rsidRPr="00CE0CC2">
        <w:rPr>
          <w:sz w:val="24"/>
          <w:szCs w:val="24"/>
        </w:rPr>
        <w:t>ing</w:t>
      </w:r>
      <w:r w:rsidRPr="00CE0CC2">
        <w:rPr>
          <w:spacing w:val="-11"/>
          <w:sz w:val="24"/>
          <w:szCs w:val="24"/>
        </w:rPr>
        <w:t xml:space="preserve"> </w:t>
      </w:r>
      <w:r w:rsidRPr="00CE0CC2">
        <w:rPr>
          <w:sz w:val="24"/>
          <w:szCs w:val="24"/>
        </w:rPr>
        <w:t>a</w:t>
      </w:r>
      <w:r w:rsidRPr="00CE0CC2">
        <w:rPr>
          <w:spacing w:val="-1"/>
          <w:sz w:val="24"/>
          <w:szCs w:val="24"/>
        </w:rPr>
        <w:t xml:space="preserve"> </w:t>
      </w:r>
      <w:r w:rsidRPr="00CE0CC2">
        <w:rPr>
          <w:sz w:val="24"/>
          <w:szCs w:val="24"/>
        </w:rPr>
        <w:t>union</w:t>
      </w:r>
      <w:r w:rsidRPr="00CE0CC2">
        <w:rPr>
          <w:spacing w:val="-8"/>
          <w:sz w:val="24"/>
          <w:szCs w:val="24"/>
        </w:rPr>
        <w:t xml:space="preserve"> </w:t>
      </w:r>
      <w:r w:rsidRPr="00CE0CC2">
        <w:rPr>
          <w:sz w:val="24"/>
          <w:szCs w:val="24"/>
        </w:rPr>
        <w:t>to</w:t>
      </w:r>
      <w:r w:rsidRPr="00CE0CC2">
        <w:rPr>
          <w:spacing w:val="-2"/>
          <w:sz w:val="24"/>
          <w:szCs w:val="24"/>
        </w:rPr>
        <w:t xml:space="preserve"> </w:t>
      </w:r>
      <w:r w:rsidRPr="00CE0CC2">
        <w:rPr>
          <w:sz w:val="24"/>
          <w:szCs w:val="24"/>
        </w:rPr>
        <w:t>store</w:t>
      </w:r>
      <w:r w:rsidRPr="00CE0CC2">
        <w:rPr>
          <w:spacing w:val="-7"/>
          <w:sz w:val="24"/>
          <w:szCs w:val="24"/>
        </w:rPr>
        <w:t xml:space="preserve"> </w:t>
      </w:r>
      <w:r w:rsidRPr="00CE0CC2">
        <w:rPr>
          <w:sz w:val="24"/>
          <w:szCs w:val="24"/>
        </w:rPr>
        <w:t>t</w:t>
      </w:r>
      <w:r w:rsidRPr="00CE0CC2">
        <w:rPr>
          <w:spacing w:val="5"/>
          <w:sz w:val="24"/>
          <w:szCs w:val="24"/>
        </w:rPr>
        <w:t>h</w:t>
      </w:r>
      <w:r w:rsidRPr="00CE0CC2">
        <w:rPr>
          <w:sz w:val="24"/>
          <w:szCs w:val="24"/>
        </w:rPr>
        <w:t>e</w:t>
      </w:r>
      <w:r w:rsidRPr="00CE0CC2">
        <w:rPr>
          <w:spacing w:val="-3"/>
          <w:sz w:val="24"/>
          <w:szCs w:val="24"/>
        </w:rPr>
        <w:t xml:space="preserve"> </w:t>
      </w:r>
      <w:r w:rsidRPr="00CE0CC2">
        <w:rPr>
          <w:sz w:val="24"/>
          <w:szCs w:val="24"/>
        </w:rPr>
        <w:t>data</w:t>
      </w:r>
      <w:r w:rsidRPr="00CE0CC2">
        <w:rPr>
          <w:spacing w:val="-4"/>
          <w:sz w:val="24"/>
          <w:szCs w:val="24"/>
        </w:rPr>
        <w:t xml:space="preserve"> </w:t>
      </w:r>
      <w:r w:rsidRPr="00CE0CC2">
        <w:rPr>
          <w:sz w:val="24"/>
          <w:szCs w:val="24"/>
        </w:rPr>
        <w:t>for</w:t>
      </w:r>
      <w:r w:rsidRPr="00CE0CC2">
        <w:rPr>
          <w:spacing w:val="57"/>
          <w:sz w:val="24"/>
          <w:szCs w:val="24"/>
        </w:rPr>
        <w:t xml:space="preserve"> </w:t>
      </w:r>
      <w:r w:rsidRPr="00CE0CC2">
        <w:rPr>
          <w:sz w:val="24"/>
          <w:szCs w:val="24"/>
        </w:rPr>
        <w:t>a</w:t>
      </w:r>
      <w:r w:rsidRPr="00CE0CC2">
        <w:rPr>
          <w:spacing w:val="-1"/>
          <w:sz w:val="24"/>
          <w:szCs w:val="24"/>
        </w:rPr>
        <w:t xml:space="preserve"> </w:t>
      </w:r>
      <w:r w:rsidRPr="00CE0CC2">
        <w:rPr>
          <w:sz w:val="24"/>
          <w:szCs w:val="24"/>
        </w:rPr>
        <w:t>student</w:t>
      </w:r>
      <w:r w:rsidRPr="00CE0CC2">
        <w:rPr>
          <w:spacing w:val="-7"/>
          <w:sz w:val="24"/>
          <w:szCs w:val="24"/>
        </w:rPr>
        <w:t xml:space="preserve"> </w:t>
      </w:r>
      <w:r w:rsidRPr="00CE0CC2">
        <w:rPr>
          <w:sz w:val="24"/>
          <w:szCs w:val="24"/>
        </w:rPr>
        <w:t>with</w:t>
      </w:r>
      <w:r w:rsidRPr="00CE0CC2">
        <w:rPr>
          <w:spacing w:val="-4"/>
          <w:sz w:val="24"/>
          <w:szCs w:val="24"/>
        </w:rPr>
        <w:t xml:space="preserve"> </w:t>
      </w:r>
      <w:proofErr w:type="gramStart"/>
      <w:r w:rsidRPr="00CE0CC2">
        <w:rPr>
          <w:sz w:val="24"/>
          <w:szCs w:val="24"/>
        </w:rPr>
        <w:t>fields(</w:t>
      </w:r>
      <w:proofErr w:type="gramEnd"/>
      <w:r w:rsidRPr="00CE0CC2">
        <w:rPr>
          <w:spacing w:val="-6"/>
          <w:sz w:val="24"/>
          <w:szCs w:val="24"/>
        </w:rPr>
        <w:t xml:space="preserve"> </w:t>
      </w:r>
      <w:proofErr w:type="spellStart"/>
      <w:r w:rsidRPr="00CE0CC2">
        <w:rPr>
          <w:sz w:val="24"/>
          <w:szCs w:val="24"/>
        </w:rPr>
        <w:t>rollno</w:t>
      </w:r>
      <w:proofErr w:type="spellEnd"/>
      <w:r w:rsidRPr="00CE0CC2">
        <w:rPr>
          <w:sz w:val="24"/>
          <w:szCs w:val="24"/>
        </w:rPr>
        <w:t xml:space="preserve">, </w:t>
      </w:r>
      <w:proofErr w:type="spellStart"/>
      <w:r w:rsidRPr="00CE0CC2">
        <w:rPr>
          <w:sz w:val="24"/>
          <w:szCs w:val="24"/>
        </w:rPr>
        <w:t>f_na</w:t>
      </w:r>
      <w:r w:rsidRPr="00CE0CC2">
        <w:rPr>
          <w:spacing w:val="-2"/>
          <w:sz w:val="24"/>
          <w:szCs w:val="24"/>
        </w:rPr>
        <w:t>m</w:t>
      </w:r>
      <w:r w:rsidRPr="00CE0CC2">
        <w:rPr>
          <w:spacing w:val="2"/>
          <w:sz w:val="24"/>
          <w:szCs w:val="24"/>
        </w:rPr>
        <w:t>e</w:t>
      </w:r>
      <w:proofErr w:type="spellEnd"/>
      <w:r w:rsidRPr="00CE0CC2">
        <w:rPr>
          <w:sz w:val="24"/>
          <w:szCs w:val="24"/>
        </w:rPr>
        <w:t>,</w:t>
      </w:r>
      <w:r w:rsidRPr="00CE0CC2">
        <w:rPr>
          <w:spacing w:val="-8"/>
          <w:sz w:val="24"/>
          <w:szCs w:val="24"/>
        </w:rPr>
        <w:t xml:space="preserve"> </w:t>
      </w:r>
      <w:proofErr w:type="spellStart"/>
      <w:r w:rsidRPr="00CE0CC2">
        <w:rPr>
          <w:sz w:val="24"/>
          <w:szCs w:val="24"/>
        </w:rPr>
        <w:t>l_name</w:t>
      </w:r>
      <w:proofErr w:type="spellEnd"/>
      <w:r w:rsidRPr="00CE0CC2">
        <w:rPr>
          <w:sz w:val="24"/>
          <w:szCs w:val="24"/>
        </w:rPr>
        <w:t>,</w:t>
      </w:r>
      <w:r w:rsidRPr="00CE0CC2">
        <w:rPr>
          <w:spacing w:val="-8"/>
          <w:sz w:val="24"/>
          <w:szCs w:val="24"/>
        </w:rPr>
        <w:t xml:space="preserve"> </w:t>
      </w:r>
      <w:r w:rsidRPr="00CE0CC2">
        <w:rPr>
          <w:sz w:val="24"/>
          <w:szCs w:val="24"/>
        </w:rPr>
        <w:t>addre</w:t>
      </w:r>
      <w:r w:rsidRPr="00CE0CC2">
        <w:rPr>
          <w:spacing w:val="-2"/>
          <w:sz w:val="24"/>
          <w:szCs w:val="24"/>
        </w:rPr>
        <w:t>s</w:t>
      </w:r>
      <w:r w:rsidRPr="00CE0CC2">
        <w:rPr>
          <w:sz w:val="24"/>
          <w:szCs w:val="24"/>
        </w:rPr>
        <w:t>s,</w:t>
      </w:r>
      <w:r w:rsidRPr="00CE0CC2">
        <w:rPr>
          <w:spacing w:val="-6"/>
          <w:sz w:val="24"/>
          <w:szCs w:val="24"/>
        </w:rPr>
        <w:t xml:space="preserve"> </w:t>
      </w:r>
      <w:proofErr w:type="spellStart"/>
      <w:r w:rsidRPr="00CE0CC2">
        <w:rPr>
          <w:spacing w:val="3"/>
          <w:sz w:val="24"/>
          <w:szCs w:val="24"/>
        </w:rPr>
        <w:t>m</w:t>
      </w:r>
      <w:r w:rsidRPr="00CE0CC2">
        <w:rPr>
          <w:sz w:val="24"/>
          <w:szCs w:val="24"/>
        </w:rPr>
        <w:t>obileno</w:t>
      </w:r>
      <w:proofErr w:type="spellEnd"/>
      <w:r w:rsidRPr="00CE0CC2">
        <w:rPr>
          <w:sz w:val="24"/>
          <w:szCs w:val="24"/>
        </w:rPr>
        <w:t>)</w:t>
      </w:r>
      <w:r>
        <w:rPr>
          <w:spacing w:val="-13"/>
          <w:sz w:val="24"/>
          <w:szCs w:val="24"/>
        </w:rPr>
        <w:t>. Illustrate the property of Union by accessing only one data member at a time.</w:t>
      </w:r>
    </w:p>
    <w:p w:rsidR="00CE0CC2" w:rsidRPr="006F2E02" w:rsidRDefault="00CE0CC2" w:rsidP="00CE0CC2">
      <w:pPr>
        <w:pStyle w:val="ListParagraph"/>
        <w:ind w:right="799"/>
        <w:rPr>
          <w:sz w:val="24"/>
          <w:szCs w:val="24"/>
        </w:rPr>
      </w:pPr>
    </w:p>
    <w:p w:rsidR="002F74BC" w:rsidRPr="006F2E02" w:rsidRDefault="00487AEC" w:rsidP="006F2E02">
      <w:pPr>
        <w:pStyle w:val="ListParagraph"/>
        <w:numPr>
          <w:ilvl w:val="0"/>
          <w:numId w:val="2"/>
        </w:numPr>
        <w:ind w:right="786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pro</w:t>
      </w:r>
      <w:r w:rsidRPr="006F2E02">
        <w:rPr>
          <w:spacing w:val="3"/>
          <w:sz w:val="24"/>
          <w:szCs w:val="24"/>
        </w:rPr>
        <w:t>m</w:t>
      </w:r>
      <w:r w:rsidRPr="006F2E02">
        <w:rPr>
          <w:sz w:val="24"/>
          <w:szCs w:val="24"/>
        </w:rPr>
        <w:t>pt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user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to input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filename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re</w:t>
      </w:r>
      <w:r w:rsidRPr="006F2E02">
        <w:rPr>
          <w:spacing w:val="-3"/>
          <w:sz w:val="24"/>
          <w:szCs w:val="24"/>
        </w:rPr>
        <w:t>a</w:t>
      </w:r>
      <w:r w:rsidRPr="006F2E02">
        <w:rPr>
          <w:sz w:val="24"/>
          <w:szCs w:val="24"/>
        </w:rPr>
        <w:t>d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t</w:t>
      </w:r>
      <w:r w:rsidRPr="006F2E02">
        <w:rPr>
          <w:spacing w:val="5"/>
          <w:sz w:val="24"/>
          <w:szCs w:val="24"/>
        </w:rPr>
        <w:t>h</w:t>
      </w:r>
      <w:r w:rsidRPr="006F2E02">
        <w:rPr>
          <w:sz w:val="24"/>
          <w:szCs w:val="24"/>
        </w:rPr>
        <w:t>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content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z w:val="24"/>
          <w:szCs w:val="24"/>
        </w:rPr>
        <w:t>of f</w:t>
      </w:r>
      <w:r w:rsidRPr="006F2E02">
        <w:rPr>
          <w:spacing w:val="-2"/>
          <w:sz w:val="24"/>
          <w:szCs w:val="24"/>
        </w:rPr>
        <w:t>i</w:t>
      </w:r>
      <w:r w:rsidRPr="006F2E02">
        <w:rPr>
          <w:sz w:val="24"/>
          <w:szCs w:val="24"/>
        </w:rPr>
        <w:t>le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2"/>
          <w:sz w:val="24"/>
          <w:szCs w:val="24"/>
        </w:rPr>
        <w:t>n</w:t>
      </w:r>
      <w:r w:rsidRPr="006F2E02">
        <w:rPr>
          <w:sz w:val="24"/>
          <w:szCs w:val="24"/>
        </w:rPr>
        <w:t>d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displ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y in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scre</w:t>
      </w:r>
      <w:r w:rsidRPr="006F2E02">
        <w:rPr>
          <w:spacing w:val="-3"/>
          <w:sz w:val="24"/>
          <w:szCs w:val="24"/>
        </w:rPr>
        <w:t>e</w:t>
      </w:r>
      <w:r w:rsidRPr="006F2E02">
        <w:rPr>
          <w:sz w:val="24"/>
          <w:szCs w:val="24"/>
        </w:rPr>
        <w:t>n.</w:t>
      </w:r>
    </w:p>
    <w:p w:rsidR="002F74BC" w:rsidRPr="006F2E02" w:rsidRDefault="00487AEC" w:rsidP="006F2E02">
      <w:pPr>
        <w:pStyle w:val="ListParagraph"/>
        <w:numPr>
          <w:ilvl w:val="0"/>
          <w:numId w:val="2"/>
        </w:numPr>
        <w:spacing w:before="2"/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r</w:t>
      </w:r>
      <w:r w:rsidRPr="006F2E02">
        <w:rPr>
          <w:spacing w:val="2"/>
          <w:sz w:val="24"/>
          <w:szCs w:val="24"/>
        </w:rPr>
        <w:t>e</w:t>
      </w:r>
      <w:r w:rsidRPr="006F2E02">
        <w:rPr>
          <w:sz w:val="24"/>
          <w:szCs w:val="24"/>
        </w:rPr>
        <w:t>ad</w:t>
      </w:r>
      <w:r w:rsidRPr="006F2E02">
        <w:rPr>
          <w:spacing w:val="-7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f</w:t>
      </w:r>
      <w:r w:rsidRPr="006F2E02">
        <w:rPr>
          <w:sz w:val="24"/>
          <w:szCs w:val="24"/>
        </w:rPr>
        <w:t>rom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te</w:t>
      </w:r>
      <w:r w:rsidRPr="006F2E02">
        <w:rPr>
          <w:spacing w:val="2"/>
          <w:sz w:val="24"/>
          <w:szCs w:val="24"/>
        </w:rPr>
        <w:t>x</w:t>
      </w:r>
      <w:r w:rsidRPr="006F2E02">
        <w:rPr>
          <w:sz w:val="24"/>
          <w:szCs w:val="24"/>
        </w:rPr>
        <w:t>t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file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c</w:t>
      </w:r>
      <w:r w:rsidRPr="006F2E02">
        <w:rPr>
          <w:sz w:val="24"/>
          <w:szCs w:val="24"/>
        </w:rPr>
        <w:t>ount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number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of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lines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c</w:t>
      </w:r>
      <w:r w:rsidRPr="006F2E02">
        <w:rPr>
          <w:sz w:val="24"/>
          <w:szCs w:val="24"/>
        </w:rPr>
        <w:t>ha</w:t>
      </w:r>
      <w:r w:rsidRPr="006F2E02">
        <w:rPr>
          <w:spacing w:val="-3"/>
          <w:sz w:val="24"/>
          <w:szCs w:val="24"/>
        </w:rPr>
        <w:t>r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cters</w:t>
      </w:r>
      <w:r w:rsidRPr="006F2E02">
        <w:rPr>
          <w:spacing w:val="-10"/>
          <w:sz w:val="24"/>
          <w:szCs w:val="24"/>
        </w:rPr>
        <w:t xml:space="preserve"> </w:t>
      </w:r>
      <w:r w:rsidRPr="006F2E02">
        <w:rPr>
          <w:sz w:val="24"/>
          <w:szCs w:val="24"/>
        </w:rPr>
        <w:t>in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that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file.</w:t>
      </w:r>
    </w:p>
    <w:p w:rsidR="002F74BC" w:rsidRDefault="002F74BC">
      <w:pPr>
        <w:spacing w:before="4" w:line="120" w:lineRule="exact"/>
        <w:rPr>
          <w:sz w:val="13"/>
          <w:szCs w:val="13"/>
        </w:rPr>
      </w:pPr>
    </w:p>
    <w:p w:rsidR="002F74BC" w:rsidRPr="006F2E02" w:rsidRDefault="00487AEC" w:rsidP="006F2E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2E02">
        <w:rPr>
          <w:sz w:val="24"/>
          <w:szCs w:val="24"/>
        </w:rPr>
        <w:t>W</w:t>
      </w:r>
      <w:r w:rsidRPr="006F2E02">
        <w:rPr>
          <w:spacing w:val="2"/>
          <w:sz w:val="24"/>
          <w:szCs w:val="24"/>
        </w:rPr>
        <w:t>r</w:t>
      </w:r>
      <w:r w:rsidRPr="006F2E02">
        <w:rPr>
          <w:sz w:val="24"/>
          <w:szCs w:val="24"/>
        </w:rPr>
        <w:t>ite</w:t>
      </w:r>
      <w:r w:rsidRPr="006F2E02">
        <w:rPr>
          <w:spacing w:val="-5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program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to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r</w:t>
      </w:r>
      <w:r w:rsidRPr="006F2E02">
        <w:rPr>
          <w:spacing w:val="2"/>
          <w:sz w:val="24"/>
          <w:szCs w:val="24"/>
        </w:rPr>
        <w:t>e</w:t>
      </w:r>
      <w:r w:rsidRPr="006F2E02">
        <w:rPr>
          <w:sz w:val="24"/>
          <w:szCs w:val="24"/>
        </w:rPr>
        <w:t>ad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a</w:t>
      </w:r>
      <w:r w:rsidRPr="006F2E02">
        <w:rPr>
          <w:spacing w:val="-1"/>
          <w:sz w:val="24"/>
          <w:szCs w:val="24"/>
        </w:rPr>
        <w:t xml:space="preserve"> </w:t>
      </w:r>
      <w:r w:rsidRPr="006F2E02">
        <w:rPr>
          <w:sz w:val="24"/>
          <w:szCs w:val="24"/>
        </w:rPr>
        <w:t>te</w:t>
      </w:r>
      <w:r w:rsidRPr="006F2E02">
        <w:rPr>
          <w:spacing w:val="2"/>
          <w:sz w:val="24"/>
          <w:szCs w:val="24"/>
        </w:rPr>
        <w:t>x</w:t>
      </w:r>
      <w:r w:rsidRPr="006F2E02">
        <w:rPr>
          <w:sz w:val="24"/>
          <w:szCs w:val="24"/>
        </w:rPr>
        <w:t>t</w:t>
      </w:r>
      <w:r w:rsidRPr="006F2E02">
        <w:rPr>
          <w:spacing w:val="-4"/>
          <w:sz w:val="24"/>
          <w:szCs w:val="24"/>
        </w:rPr>
        <w:t xml:space="preserve"> </w:t>
      </w:r>
      <w:r w:rsidRPr="006F2E02">
        <w:rPr>
          <w:sz w:val="24"/>
          <w:szCs w:val="24"/>
        </w:rPr>
        <w:t>file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and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c</w:t>
      </w:r>
      <w:r w:rsidRPr="006F2E02">
        <w:rPr>
          <w:spacing w:val="-2"/>
          <w:sz w:val="24"/>
          <w:szCs w:val="24"/>
        </w:rPr>
        <w:t>o</w:t>
      </w:r>
      <w:r w:rsidRPr="006F2E02">
        <w:rPr>
          <w:spacing w:val="2"/>
          <w:sz w:val="24"/>
          <w:szCs w:val="24"/>
        </w:rPr>
        <w:t>p</w:t>
      </w:r>
      <w:r w:rsidRPr="006F2E02">
        <w:rPr>
          <w:sz w:val="24"/>
          <w:szCs w:val="24"/>
        </w:rPr>
        <w:t>y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pacing w:val="2"/>
          <w:sz w:val="24"/>
          <w:szCs w:val="24"/>
        </w:rPr>
        <w:t>a</w:t>
      </w:r>
      <w:r w:rsidRPr="006F2E02">
        <w:rPr>
          <w:sz w:val="24"/>
          <w:szCs w:val="24"/>
        </w:rPr>
        <w:t>ll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c</w:t>
      </w:r>
      <w:r w:rsidRPr="006F2E02">
        <w:rPr>
          <w:spacing w:val="2"/>
          <w:sz w:val="24"/>
          <w:szCs w:val="24"/>
        </w:rPr>
        <w:t>o</w:t>
      </w:r>
      <w:r w:rsidRPr="006F2E02">
        <w:rPr>
          <w:sz w:val="24"/>
          <w:szCs w:val="24"/>
        </w:rPr>
        <w:t>ntents</w:t>
      </w:r>
      <w:r w:rsidRPr="006F2E02">
        <w:rPr>
          <w:spacing w:val="-8"/>
          <w:sz w:val="24"/>
          <w:szCs w:val="24"/>
        </w:rPr>
        <w:t xml:space="preserve"> </w:t>
      </w:r>
      <w:r w:rsidRPr="006F2E02">
        <w:rPr>
          <w:sz w:val="24"/>
          <w:szCs w:val="24"/>
        </w:rPr>
        <w:t>in</w:t>
      </w:r>
      <w:r w:rsidRPr="006F2E02">
        <w:rPr>
          <w:spacing w:val="-2"/>
          <w:sz w:val="24"/>
          <w:szCs w:val="24"/>
        </w:rPr>
        <w:t xml:space="preserve"> </w:t>
      </w:r>
      <w:r w:rsidRPr="006F2E02">
        <w:rPr>
          <w:sz w:val="24"/>
          <w:szCs w:val="24"/>
        </w:rPr>
        <w:t>the</w:t>
      </w:r>
      <w:r w:rsidRPr="006F2E02">
        <w:rPr>
          <w:spacing w:val="-3"/>
          <w:sz w:val="24"/>
          <w:szCs w:val="24"/>
        </w:rPr>
        <w:t xml:space="preserve"> </w:t>
      </w:r>
      <w:r w:rsidRPr="006F2E02">
        <w:rPr>
          <w:sz w:val="24"/>
          <w:szCs w:val="24"/>
        </w:rPr>
        <w:t>new</w:t>
      </w:r>
      <w:r w:rsidRPr="006F2E02">
        <w:rPr>
          <w:spacing w:val="-6"/>
          <w:sz w:val="24"/>
          <w:szCs w:val="24"/>
        </w:rPr>
        <w:t xml:space="preserve"> </w:t>
      </w:r>
      <w:r w:rsidRPr="006F2E02">
        <w:rPr>
          <w:sz w:val="24"/>
          <w:szCs w:val="24"/>
        </w:rPr>
        <w:t>fil</w:t>
      </w:r>
      <w:r w:rsidRPr="006F2E02">
        <w:rPr>
          <w:spacing w:val="2"/>
          <w:sz w:val="24"/>
          <w:szCs w:val="24"/>
        </w:rPr>
        <w:t>e</w:t>
      </w:r>
      <w:r w:rsidRPr="006F2E02">
        <w:rPr>
          <w:sz w:val="24"/>
          <w:szCs w:val="24"/>
        </w:rPr>
        <w:t>.</w:t>
      </w:r>
    </w:p>
    <w:p w:rsidR="002F74BC" w:rsidRDefault="002F74BC">
      <w:pPr>
        <w:spacing w:before="7" w:line="160" w:lineRule="exact"/>
        <w:rPr>
          <w:sz w:val="16"/>
          <w:szCs w:val="16"/>
        </w:rPr>
      </w:pPr>
    </w:p>
    <w:p w:rsidR="002F74BC" w:rsidRDefault="002F74BC">
      <w:pPr>
        <w:spacing w:line="200" w:lineRule="exact"/>
      </w:pPr>
    </w:p>
    <w:p w:rsidR="002F74BC" w:rsidRDefault="002F74BC">
      <w:pPr>
        <w:spacing w:line="200" w:lineRule="exact"/>
      </w:pPr>
    </w:p>
    <w:p w:rsidR="002F74BC" w:rsidRDefault="002F74BC">
      <w:pPr>
        <w:spacing w:line="200" w:lineRule="exact"/>
      </w:pPr>
    </w:p>
    <w:p w:rsidR="002F74BC" w:rsidRDefault="002F74BC">
      <w:pPr>
        <w:spacing w:line="200" w:lineRule="exact"/>
      </w:pPr>
    </w:p>
    <w:p w:rsidR="002F74BC" w:rsidRDefault="00487AEC">
      <w:pPr>
        <w:ind w:left="4442" w:right="4703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*****</w:t>
      </w:r>
    </w:p>
    <w:sectPr w:rsidR="002F74BC">
      <w:type w:val="continuous"/>
      <w:pgSz w:w="12240" w:h="15840"/>
      <w:pgMar w:top="1340" w:right="7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318" w:rsidRDefault="00D05318">
      <w:r>
        <w:separator/>
      </w:r>
    </w:p>
  </w:endnote>
  <w:endnote w:type="continuationSeparator" w:id="0">
    <w:p w:rsidR="00D05318" w:rsidRDefault="00D0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318" w:rsidRDefault="00D05318">
      <w:r>
        <w:separator/>
      </w:r>
    </w:p>
  </w:footnote>
  <w:footnote w:type="continuationSeparator" w:id="0">
    <w:p w:rsidR="00D05318" w:rsidRDefault="00D053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4BC" w:rsidRDefault="00D0531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13.9pt;margin-top:22.95pt;width:183.9pt;height:34.85pt;z-index:-251660288;mso-position-horizontal-relative:page;mso-position-vertical-relative:page" filled="f" stroked="f">
          <v:textbox inset="0,0,0,0">
            <w:txbxContent>
              <w:p w:rsidR="002F74BC" w:rsidRDefault="00487AEC">
                <w:pPr>
                  <w:spacing w:line="260" w:lineRule="exact"/>
                  <w:ind w:left="577" w:right="577"/>
                  <w:jc w:val="center"/>
                  <w:rPr>
                    <w:sz w:val="24"/>
                    <w:szCs w:val="24"/>
                  </w:rPr>
                </w:pPr>
                <w:proofErr w:type="gramStart"/>
                <w:r>
                  <w:rPr>
                    <w:spacing w:val="-2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 xml:space="preserve">atan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pacing w:val="-1"/>
                    <w:sz w:val="24"/>
                    <w:szCs w:val="24"/>
                  </w:rPr>
                  <w:t>M</w:t>
                </w:r>
                <w:r>
                  <w:rPr>
                    <w:sz w:val="24"/>
                    <w:szCs w:val="24"/>
                  </w:rPr>
                  <w:t>u</w:t>
                </w:r>
                <w:r>
                  <w:rPr>
                    <w:spacing w:val="3"/>
                    <w:sz w:val="24"/>
                    <w:szCs w:val="24"/>
                  </w:rPr>
                  <w:t>l</w:t>
                </w:r>
                <w:r>
                  <w:rPr>
                    <w:sz w:val="24"/>
                    <w:szCs w:val="24"/>
                  </w:rPr>
                  <w:t>tiple</w:t>
                </w:r>
                <w:proofErr w:type="gramEnd"/>
                <w:r>
                  <w:rPr>
                    <w:spacing w:val="44"/>
                    <w:sz w:val="24"/>
                    <w:szCs w:val="24"/>
                  </w:rPr>
                  <w:t xml:space="preserve"> </w:t>
                </w:r>
                <w:r>
                  <w:rPr>
                    <w:w w:val="108"/>
                    <w:sz w:val="24"/>
                    <w:szCs w:val="24"/>
                  </w:rPr>
                  <w:t>C</w:t>
                </w:r>
                <w:r>
                  <w:rPr>
                    <w:spacing w:val="2"/>
                    <w:w w:val="112"/>
                    <w:sz w:val="24"/>
                    <w:szCs w:val="24"/>
                  </w:rPr>
                  <w:t>a</w:t>
                </w:r>
                <w:r>
                  <w:rPr>
                    <w:spacing w:val="-3"/>
                    <w:w w:val="107"/>
                    <w:sz w:val="24"/>
                    <w:szCs w:val="24"/>
                  </w:rPr>
                  <w:t>m</w:t>
                </w:r>
                <w:r>
                  <w:rPr>
                    <w:w w:val="110"/>
                    <w:sz w:val="24"/>
                    <w:szCs w:val="24"/>
                  </w:rPr>
                  <w:t>pu</w:t>
                </w:r>
                <w:r>
                  <w:rPr>
                    <w:w w:val="99"/>
                    <w:sz w:val="24"/>
                    <w:szCs w:val="24"/>
                  </w:rPr>
                  <w:t>s</w:t>
                </w:r>
              </w:p>
              <w:p w:rsidR="002F74BC" w:rsidRDefault="00487AEC">
                <w:pPr>
                  <w:spacing w:before="1"/>
                  <w:ind w:left="-16" w:right="-16"/>
                  <w:jc w:val="center"/>
                  <w:rPr>
                    <w:sz w:val="18"/>
                    <w:szCs w:val="18"/>
                  </w:rPr>
                </w:pPr>
                <w:r>
                  <w:rPr>
                    <w:w w:val="108"/>
                    <w:sz w:val="18"/>
                    <w:szCs w:val="18"/>
                  </w:rPr>
                  <w:t>Dep</w:t>
                </w:r>
                <w:r>
                  <w:rPr>
                    <w:spacing w:val="-2"/>
                    <w:w w:val="108"/>
                    <w:sz w:val="18"/>
                    <w:szCs w:val="18"/>
                  </w:rPr>
                  <w:t>a</w:t>
                </w:r>
                <w:r>
                  <w:rPr>
                    <w:w w:val="108"/>
                    <w:sz w:val="18"/>
                    <w:szCs w:val="18"/>
                  </w:rPr>
                  <w:t>r</w:t>
                </w:r>
                <w:r>
                  <w:rPr>
                    <w:spacing w:val="3"/>
                    <w:w w:val="108"/>
                    <w:sz w:val="18"/>
                    <w:szCs w:val="18"/>
                  </w:rPr>
                  <w:t>t</w:t>
                </w:r>
                <w:r>
                  <w:rPr>
                    <w:spacing w:val="-4"/>
                    <w:w w:val="108"/>
                    <w:sz w:val="18"/>
                    <w:szCs w:val="18"/>
                  </w:rPr>
                  <w:t>m</w:t>
                </w:r>
                <w:r>
                  <w:rPr>
                    <w:spacing w:val="1"/>
                    <w:w w:val="108"/>
                    <w:sz w:val="18"/>
                    <w:szCs w:val="18"/>
                  </w:rPr>
                  <w:t>e</w:t>
                </w:r>
                <w:r>
                  <w:rPr>
                    <w:spacing w:val="-1"/>
                    <w:w w:val="108"/>
                    <w:sz w:val="18"/>
                    <w:szCs w:val="18"/>
                  </w:rPr>
                  <w:t>n</w:t>
                </w:r>
                <w:r>
                  <w:rPr>
                    <w:w w:val="108"/>
                    <w:sz w:val="18"/>
                    <w:szCs w:val="18"/>
                  </w:rPr>
                  <w:t>t</w:t>
                </w:r>
                <w:r>
                  <w:rPr>
                    <w:spacing w:val="4"/>
                    <w:w w:val="108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of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S</w:t>
                </w:r>
                <w:r>
                  <w:rPr>
                    <w:spacing w:val="1"/>
                    <w:sz w:val="18"/>
                    <w:szCs w:val="18"/>
                  </w:rPr>
                  <w:t>t</w:t>
                </w:r>
                <w:r>
                  <w:rPr>
                    <w:spacing w:val="-2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t</w:t>
                </w:r>
                <w:r>
                  <w:rPr>
                    <w:sz w:val="18"/>
                    <w:szCs w:val="18"/>
                  </w:rPr>
                  <w:t>istics</w:t>
                </w:r>
                <w:r>
                  <w:rPr>
                    <w:spacing w:val="34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and</w:t>
                </w:r>
                <w:r>
                  <w:rPr>
                    <w:spacing w:val="29"/>
                    <w:sz w:val="18"/>
                    <w:szCs w:val="18"/>
                  </w:rPr>
                  <w:t xml:space="preserve"> </w:t>
                </w:r>
                <w:r>
                  <w:rPr>
                    <w:w w:val="108"/>
                    <w:sz w:val="18"/>
                    <w:szCs w:val="18"/>
                  </w:rPr>
                  <w:t>Co</w:t>
                </w:r>
                <w:r>
                  <w:rPr>
                    <w:spacing w:val="-2"/>
                    <w:w w:val="108"/>
                    <w:sz w:val="18"/>
                    <w:szCs w:val="18"/>
                  </w:rPr>
                  <w:t>m</w:t>
                </w:r>
                <w:r>
                  <w:rPr>
                    <w:w w:val="108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w w:val="108"/>
                    <w:sz w:val="18"/>
                    <w:szCs w:val="18"/>
                  </w:rPr>
                  <w:t>u</w:t>
                </w:r>
                <w:r>
                  <w:rPr>
                    <w:spacing w:val="3"/>
                    <w:w w:val="108"/>
                    <w:sz w:val="18"/>
                    <w:szCs w:val="18"/>
                  </w:rPr>
                  <w:t>t</w:t>
                </w:r>
                <w:r>
                  <w:rPr>
                    <w:w w:val="108"/>
                    <w:sz w:val="18"/>
                    <w:szCs w:val="18"/>
                  </w:rPr>
                  <w:t>er</w:t>
                </w:r>
                <w:r>
                  <w:rPr>
                    <w:spacing w:val="2"/>
                    <w:w w:val="108"/>
                    <w:sz w:val="18"/>
                    <w:szCs w:val="18"/>
                  </w:rPr>
                  <w:t xml:space="preserve"> </w:t>
                </w:r>
                <w:r>
                  <w:rPr>
                    <w:w w:val="99"/>
                    <w:sz w:val="18"/>
                    <w:szCs w:val="18"/>
                  </w:rPr>
                  <w:t>Sci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spacing w:val="-1"/>
                    <w:w w:val="110"/>
                    <w:sz w:val="18"/>
                    <w:szCs w:val="18"/>
                  </w:rPr>
                  <w:t>n</w:t>
                </w:r>
                <w:r>
                  <w:rPr>
                    <w:w w:val="99"/>
                    <w:sz w:val="18"/>
                    <w:szCs w:val="18"/>
                  </w:rPr>
                  <w:t>ce</w:t>
                </w:r>
              </w:p>
              <w:p w:rsidR="002F74BC" w:rsidRDefault="00487AEC">
                <w:pPr>
                  <w:spacing w:before="2"/>
                  <w:ind w:left="935" w:right="935"/>
                  <w:jc w:val="center"/>
                  <w:rPr>
                    <w:sz w:val="18"/>
                    <w:szCs w:val="18"/>
                  </w:rPr>
                </w:pPr>
                <w:proofErr w:type="gramStart"/>
                <w:r>
                  <w:rPr>
                    <w:sz w:val="18"/>
                    <w:szCs w:val="18"/>
                  </w:rPr>
                  <w:t xml:space="preserve">Patan 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z w:val="18"/>
                    <w:szCs w:val="18"/>
                  </w:rPr>
                  <w:t>h</w:t>
                </w:r>
                <w:r>
                  <w:rPr>
                    <w:spacing w:val="2"/>
                    <w:sz w:val="18"/>
                    <w:szCs w:val="18"/>
                  </w:rPr>
                  <w:t>o</w:t>
                </w:r>
                <w:r>
                  <w:rPr>
                    <w:spacing w:val="-3"/>
                    <w:sz w:val="18"/>
                    <w:szCs w:val="18"/>
                  </w:rPr>
                  <w:t>k</w:t>
                </w:r>
                <w:r>
                  <w:rPr>
                    <w:sz w:val="18"/>
                    <w:szCs w:val="18"/>
                  </w:rPr>
                  <w:t>a</w:t>
                </w:r>
                <w:proofErr w:type="spellEnd"/>
                <w:proofErr w:type="gramEnd"/>
                <w:r>
                  <w:rPr>
                    <w:sz w:val="18"/>
                    <w:szCs w:val="18"/>
                  </w:rPr>
                  <w:t>,</w:t>
                </w:r>
                <w:r>
                  <w:rPr>
                    <w:spacing w:val="25"/>
                    <w:sz w:val="18"/>
                    <w:szCs w:val="18"/>
                  </w:rPr>
                  <w:t xml:space="preserve"> </w:t>
                </w:r>
                <w:r>
                  <w:rPr>
                    <w:w w:val="108"/>
                    <w:sz w:val="18"/>
                    <w:szCs w:val="18"/>
                  </w:rPr>
                  <w:t>L</w:t>
                </w:r>
                <w:r>
                  <w:rPr>
                    <w:w w:val="112"/>
                    <w:sz w:val="18"/>
                    <w:szCs w:val="18"/>
                  </w:rPr>
                  <w:t>a</w:t>
                </w:r>
                <w:r>
                  <w:rPr>
                    <w:w w:val="99"/>
                    <w:sz w:val="18"/>
                    <w:szCs w:val="18"/>
                  </w:rPr>
                  <w:t>li</w:t>
                </w:r>
                <w:r>
                  <w:rPr>
                    <w:spacing w:val="1"/>
                    <w:w w:val="119"/>
                    <w:sz w:val="18"/>
                    <w:szCs w:val="18"/>
                  </w:rPr>
                  <w:t>t</w:t>
                </w:r>
                <w:r>
                  <w:rPr>
                    <w:w w:val="110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w w:val="110"/>
                    <w:sz w:val="18"/>
                    <w:szCs w:val="18"/>
                  </w:rPr>
                  <w:t>u</w:t>
                </w:r>
                <w:r>
                  <w:rPr>
                    <w:w w:val="132"/>
                    <w:sz w:val="18"/>
                    <w:szCs w:val="18"/>
                  </w:rPr>
                  <w:t>r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85pt;margin-top:55.6pt;width:241.8pt;height:12.55pt;z-index:-251659264;mso-position-horizontal-relative:page;mso-position-vertical-relative:page" filled="f" stroked="f">
          <v:textbox inset="0,0,0,0">
            <w:txbxContent>
              <w:p w:rsidR="002F74BC" w:rsidRDefault="00487AEC">
                <w:pPr>
                  <w:spacing w:before="3"/>
                  <w:ind w:left="20" w:right="-32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pacing w:val="3"/>
                    <w:sz w:val="18"/>
                    <w:szCs w:val="18"/>
                  </w:rPr>
                  <w:t>B</w:t>
                </w:r>
                <w:r>
                  <w:rPr>
                    <w:spacing w:val="-2"/>
                    <w:sz w:val="18"/>
                    <w:szCs w:val="18"/>
                  </w:rPr>
                  <w:t>.</w:t>
                </w:r>
                <w:r>
                  <w:rPr>
                    <w:sz w:val="18"/>
                    <w:szCs w:val="18"/>
                  </w:rPr>
                  <w:t>S</w:t>
                </w:r>
                <w:r>
                  <w:rPr>
                    <w:spacing w:val="1"/>
                    <w:sz w:val="18"/>
                    <w:szCs w:val="18"/>
                  </w:rPr>
                  <w:t>c</w:t>
                </w:r>
                <w:proofErr w:type="spellEnd"/>
                <w:r>
                  <w:rPr>
                    <w:sz w:val="18"/>
                    <w:szCs w:val="18"/>
                  </w:rPr>
                  <w:t>-CSIT</w:t>
                </w:r>
                <w:r>
                  <w:rPr>
                    <w:spacing w:val="24"/>
                    <w:sz w:val="18"/>
                    <w:szCs w:val="18"/>
                  </w:rPr>
                  <w:t xml:space="preserve"> </w:t>
                </w:r>
                <w:r>
                  <w:rPr>
                    <w:spacing w:val="2"/>
                    <w:sz w:val="18"/>
                    <w:szCs w:val="18"/>
                  </w:rPr>
                  <w:t>1</w:t>
                </w:r>
                <w:proofErr w:type="spellStart"/>
                <w:r>
                  <w:rPr>
                    <w:spacing w:val="-1"/>
                    <w:position w:val="8"/>
                    <w:sz w:val="12"/>
                    <w:szCs w:val="12"/>
                  </w:rPr>
                  <w:t>s</w:t>
                </w:r>
                <w:r>
                  <w:rPr>
                    <w:position w:val="8"/>
                    <w:sz w:val="12"/>
                    <w:szCs w:val="12"/>
                  </w:rPr>
                  <w:t>t</w:t>
                </w:r>
                <w:proofErr w:type="spellEnd"/>
                <w:r>
                  <w:rPr>
                    <w:spacing w:val="21"/>
                    <w:position w:val="8"/>
                    <w:sz w:val="12"/>
                    <w:szCs w:val="12"/>
                  </w:rPr>
                  <w:t xml:space="preserve"> </w:t>
                </w:r>
                <w:r>
                  <w:rPr>
                    <w:w w:val="99"/>
                    <w:sz w:val="18"/>
                    <w:szCs w:val="18"/>
                  </w:rPr>
                  <w:t>S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spacing w:val="-4"/>
                    <w:w w:val="107"/>
                    <w:sz w:val="18"/>
                    <w:szCs w:val="18"/>
                  </w:rPr>
                  <w:t>m</w:t>
                </w:r>
                <w:r>
                  <w:rPr>
                    <w:w w:val="99"/>
                    <w:sz w:val="18"/>
                    <w:szCs w:val="18"/>
                  </w:rPr>
                  <w:t>es</w:t>
                </w:r>
                <w:r>
                  <w:rPr>
                    <w:w w:val="119"/>
                    <w:sz w:val="18"/>
                    <w:szCs w:val="18"/>
                  </w:rPr>
                  <w:t>t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w w:val="132"/>
                    <w:sz w:val="18"/>
                    <w:szCs w:val="18"/>
                  </w:rPr>
                  <w:t>r</w:t>
                </w:r>
                <w:r>
                  <w:rPr>
                    <w:sz w:val="18"/>
                    <w:szCs w:val="18"/>
                  </w:rPr>
                  <w:t xml:space="preserve">       </w:t>
                </w:r>
                <w:r>
                  <w:rPr>
                    <w:spacing w:val="8"/>
                    <w:sz w:val="18"/>
                    <w:szCs w:val="18"/>
                  </w:rPr>
                  <w:t xml:space="preserve"> </w:t>
                </w:r>
                <w:r>
                  <w:rPr>
                    <w:spacing w:val="1"/>
                    <w:w w:val="107"/>
                    <w:sz w:val="18"/>
                    <w:szCs w:val="18"/>
                  </w:rPr>
                  <w:t>C</w:t>
                </w:r>
                <w:r>
                  <w:rPr>
                    <w:w w:val="107"/>
                    <w:sz w:val="18"/>
                    <w:szCs w:val="18"/>
                  </w:rPr>
                  <w:t>-Pr</w:t>
                </w:r>
                <w:r>
                  <w:rPr>
                    <w:spacing w:val="-2"/>
                    <w:w w:val="107"/>
                    <w:sz w:val="18"/>
                    <w:szCs w:val="18"/>
                  </w:rPr>
                  <w:t>o</w:t>
                </w:r>
                <w:r>
                  <w:rPr>
                    <w:spacing w:val="2"/>
                    <w:w w:val="107"/>
                    <w:sz w:val="18"/>
                    <w:szCs w:val="18"/>
                  </w:rPr>
                  <w:t>g</w:t>
                </w:r>
                <w:r>
                  <w:rPr>
                    <w:w w:val="107"/>
                    <w:sz w:val="18"/>
                    <w:szCs w:val="18"/>
                  </w:rPr>
                  <w:t>r</w:t>
                </w:r>
                <w:r>
                  <w:rPr>
                    <w:spacing w:val="2"/>
                    <w:w w:val="107"/>
                    <w:sz w:val="18"/>
                    <w:szCs w:val="18"/>
                  </w:rPr>
                  <w:t>a</w:t>
                </w:r>
                <w:r>
                  <w:rPr>
                    <w:w w:val="107"/>
                    <w:sz w:val="18"/>
                    <w:szCs w:val="18"/>
                  </w:rPr>
                  <w:t>m</w:t>
                </w:r>
                <w:r>
                  <w:rPr>
                    <w:spacing w:val="-4"/>
                    <w:w w:val="107"/>
                    <w:sz w:val="18"/>
                    <w:szCs w:val="18"/>
                  </w:rPr>
                  <w:t>m</w:t>
                </w:r>
                <w:r>
                  <w:rPr>
                    <w:spacing w:val="4"/>
                    <w:w w:val="107"/>
                    <w:sz w:val="18"/>
                    <w:szCs w:val="18"/>
                  </w:rPr>
                  <w:t>i</w:t>
                </w:r>
                <w:r>
                  <w:rPr>
                    <w:spacing w:val="-3"/>
                    <w:w w:val="107"/>
                    <w:sz w:val="18"/>
                    <w:szCs w:val="18"/>
                  </w:rPr>
                  <w:t>n</w:t>
                </w:r>
                <w:r>
                  <w:rPr>
                    <w:w w:val="107"/>
                    <w:sz w:val="18"/>
                    <w:szCs w:val="18"/>
                  </w:rPr>
                  <w:t>g</w:t>
                </w:r>
                <w:r>
                  <w:rPr>
                    <w:spacing w:val="8"/>
                    <w:w w:val="107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Lab</w:t>
                </w:r>
                <w:r>
                  <w:rPr>
                    <w:spacing w:val="26"/>
                    <w:sz w:val="18"/>
                    <w:szCs w:val="18"/>
                  </w:rPr>
                  <w:t xml:space="preserve"> </w:t>
                </w:r>
                <w:r>
                  <w:rPr>
                    <w:w w:val="99"/>
                    <w:sz w:val="18"/>
                    <w:szCs w:val="18"/>
                  </w:rPr>
                  <w:t>A</w:t>
                </w:r>
                <w:r>
                  <w:rPr>
                    <w:spacing w:val="-2"/>
                    <w:w w:val="99"/>
                    <w:sz w:val="18"/>
                    <w:szCs w:val="18"/>
                  </w:rPr>
                  <w:t>s</w:t>
                </w:r>
                <w:r>
                  <w:rPr>
                    <w:w w:val="99"/>
                    <w:sz w:val="18"/>
                    <w:szCs w:val="18"/>
                  </w:rPr>
                  <w:t>si</w:t>
                </w:r>
                <w:r>
                  <w:rPr>
                    <w:spacing w:val="2"/>
                    <w:w w:val="99"/>
                    <w:sz w:val="18"/>
                    <w:szCs w:val="18"/>
                  </w:rPr>
                  <w:t>g</w:t>
                </w:r>
                <w:r>
                  <w:rPr>
                    <w:spacing w:val="4"/>
                    <w:w w:val="110"/>
                    <w:sz w:val="18"/>
                    <w:szCs w:val="18"/>
                  </w:rPr>
                  <w:t>n</w:t>
                </w:r>
                <w:r>
                  <w:rPr>
                    <w:spacing w:val="-4"/>
                    <w:w w:val="107"/>
                    <w:sz w:val="18"/>
                    <w:szCs w:val="18"/>
                  </w:rPr>
                  <w:t>m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spacing w:val="-1"/>
                    <w:w w:val="110"/>
                    <w:sz w:val="18"/>
                    <w:szCs w:val="18"/>
                  </w:rPr>
                  <w:t>n</w:t>
                </w:r>
                <w:r>
                  <w:rPr>
                    <w:spacing w:val="1"/>
                    <w:w w:val="119"/>
                    <w:sz w:val="18"/>
                    <w:szCs w:val="18"/>
                  </w:rPr>
                  <w:t>t</w:t>
                </w:r>
                <w:r w:rsidR="006F2E02">
                  <w:rPr>
                    <w:w w:val="99"/>
                    <w:sz w:val="18"/>
                    <w:szCs w:val="18"/>
                  </w:rPr>
                  <w:t xml:space="preserve"> 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4BC" w:rsidRDefault="00D0531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3.9pt;margin-top:22.95pt;width:183.9pt;height:34.85pt;z-index:-251658240;mso-position-horizontal-relative:page;mso-position-vertical-relative:page" filled="f" stroked="f">
          <v:textbox style="mso-next-textbox:#_x0000_s2050" inset="0,0,0,0">
            <w:txbxContent>
              <w:p w:rsidR="002F74BC" w:rsidRDefault="00487AEC">
                <w:pPr>
                  <w:spacing w:line="260" w:lineRule="exact"/>
                  <w:ind w:left="577" w:right="577"/>
                  <w:jc w:val="center"/>
                  <w:rPr>
                    <w:sz w:val="24"/>
                    <w:szCs w:val="24"/>
                  </w:rPr>
                </w:pPr>
                <w:proofErr w:type="gramStart"/>
                <w:r>
                  <w:rPr>
                    <w:spacing w:val="-2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 xml:space="preserve">atan </w:t>
                </w:r>
                <w:r>
                  <w:rPr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spacing w:val="-1"/>
                    <w:sz w:val="24"/>
                    <w:szCs w:val="24"/>
                  </w:rPr>
                  <w:t>M</w:t>
                </w:r>
                <w:r>
                  <w:rPr>
                    <w:sz w:val="24"/>
                    <w:szCs w:val="24"/>
                  </w:rPr>
                  <w:t>u</w:t>
                </w:r>
                <w:r>
                  <w:rPr>
                    <w:spacing w:val="3"/>
                    <w:sz w:val="24"/>
                    <w:szCs w:val="24"/>
                  </w:rPr>
                  <w:t>l</w:t>
                </w:r>
                <w:r>
                  <w:rPr>
                    <w:sz w:val="24"/>
                    <w:szCs w:val="24"/>
                  </w:rPr>
                  <w:t>tiple</w:t>
                </w:r>
                <w:proofErr w:type="gramEnd"/>
                <w:r>
                  <w:rPr>
                    <w:spacing w:val="44"/>
                    <w:sz w:val="24"/>
                    <w:szCs w:val="24"/>
                  </w:rPr>
                  <w:t xml:space="preserve"> </w:t>
                </w:r>
                <w:r>
                  <w:rPr>
                    <w:w w:val="108"/>
                    <w:sz w:val="24"/>
                    <w:szCs w:val="24"/>
                  </w:rPr>
                  <w:t>C</w:t>
                </w:r>
                <w:r>
                  <w:rPr>
                    <w:spacing w:val="2"/>
                    <w:w w:val="112"/>
                    <w:sz w:val="24"/>
                    <w:szCs w:val="24"/>
                  </w:rPr>
                  <w:t>a</w:t>
                </w:r>
                <w:r>
                  <w:rPr>
                    <w:spacing w:val="-3"/>
                    <w:w w:val="107"/>
                    <w:sz w:val="24"/>
                    <w:szCs w:val="24"/>
                  </w:rPr>
                  <w:t>m</w:t>
                </w:r>
                <w:r>
                  <w:rPr>
                    <w:w w:val="110"/>
                    <w:sz w:val="24"/>
                    <w:szCs w:val="24"/>
                  </w:rPr>
                  <w:t>pu</w:t>
                </w:r>
                <w:r>
                  <w:rPr>
                    <w:w w:val="99"/>
                    <w:sz w:val="24"/>
                    <w:szCs w:val="24"/>
                  </w:rPr>
                  <w:t>s</w:t>
                </w:r>
              </w:p>
              <w:p w:rsidR="002F74BC" w:rsidRDefault="00487AEC">
                <w:pPr>
                  <w:spacing w:before="1"/>
                  <w:ind w:left="-16" w:right="-16"/>
                  <w:jc w:val="center"/>
                  <w:rPr>
                    <w:sz w:val="18"/>
                    <w:szCs w:val="18"/>
                  </w:rPr>
                </w:pPr>
                <w:r>
                  <w:rPr>
                    <w:w w:val="108"/>
                    <w:sz w:val="18"/>
                    <w:szCs w:val="18"/>
                  </w:rPr>
                  <w:t>Dep</w:t>
                </w:r>
                <w:r>
                  <w:rPr>
                    <w:spacing w:val="-2"/>
                    <w:w w:val="108"/>
                    <w:sz w:val="18"/>
                    <w:szCs w:val="18"/>
                  </w:rPr>
                  <w:t>a</w:t>
                </w:r>
                <w:r>
                  <w:rPr>
                    <w:w w:val="108"/>
                    <w:sz w:val="18"/>
                    <w:szCs w:val="18"/>
                  </w:rPr>
                  <w:t>r</w:t>
                </w:r>
                <w:r>
                  <w:rPr>
                    <w:spacing w:val="3"/>
                    <w:w w:val="108"/>
                    <w:sz w:val="18"/>
                    <w:szCs w:val="18"/>
                  </w:rPr>
                  <w:t>t</w:t>
                </w:r>
                <w:r>
                  <w:rPr>
                    <w:spacing w:val="-4"/>
                    <w:w w:val="108"/>
                    <w:sz w:val="18"/>
                    <w:szCs w:val="18"/>
                  </w:rPr>
                  <w:t>m</w:t>
                </w:r>
                <w:r>
                  <w:rPr>
                    <w:spacing w:val="1"/>
                    <w:w w:val="108"/>
                    <w:sz w:val="18"/>
                    <w:szCs w:val="18"/>
                  </w:rPr>
                  <w:t>e</w:t>
                </w:r>
                <w:r>
                  <w:rPr>
                    <w:spacing w:val="-1"/>
                    <w:w w:val="108"/>
                    <w:sz w:val="18"/>
                    <w:szCs w:val="18"/>
                  </w:rPr>
                  <w:t>n</w:t>
                </w:r>
                <w:r>
                  <w:rPr>
                    <w:w w:val="108"/>
                    <w:sz w:val="18"/>
                    <w:szCs w:val="18"/>
                  </w:rPr>
                  <w:t>t</w:t>
                </w:r>
                <w:r>
                  <w:rPr>
                    <w:spacing w:val="4"/>
                    <w:w w:val="108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of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S</w:t>
                </w:r>
                <w:r>
                  <w:rPr>
                    <w:spacing w:val="1"/>
                    <w:sz w:val="18"/>
                    <w:szCs w:val="18"/>
                  </w:rPr>
                  <w:t>t</w:t>
                </w:r>
                <w:r>
                  <w:rPr>
                    <w:spacing w:val="-2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t</w:t>
                </w:r>
                <w:r>
                  <w:rPr>
                    <w:sz w:val="18"/>
                    <w:szCs w:val="18"/>
                  </w:rPr>
                  <w:t>istics</w:t>
                </w:r>
                <w:r>
                  <w:rPr>
                    <w:spacing w:val="34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and</w:t>
                </w:r>
                <w:r>
                  <w:rPr>
                    <w:spacing w:val="29"/>
                    <w:sz w:val="18"/>
                    <w:szCs w:val="18"/>
                  </w:rPr>
                  <w:t xml:space="preserve"> </w:t>
                </w:r>
                <w:r>
                  <w:rPr>
                    <w:w w:val="108"/>
                    <w:sz w:val="18"/>
                    <w:szCs w:val="18"/>
                  </w:rPr>
                  <w:t>Co</w:t>
                </w:r>
                <w:r>
                  <w:rPr>
                    <w:spacing w:val="-2"/>
                    <w:w w:val="108"/>
                    <w:sz w:val="18"/>
                    <w:szCs w:val="18"/>
                  </w:rPr>
                  <w:t>m</w:t>
                </w:r>
                <w:r>
                  <w:rPr>
                    <w:w w:val="108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w w:val="108"/>
                    <w:sz w:val="18"/>
                    <w:szCs w:val="18"/>
                  </w:rPr>
                  <w:t>u</w:t>
                </w:r>
                <w:r>
                  <w:rPr>
                    <w:spacing w:val="3"/>
                    <w:w w:val="108"/>
                    <w:sz w:val="18"/>
                    <w:szCs w:val="18"/>
                  </w:rPr>
                  <w:t>t</w:t>
                </w:r>
                <w:r>
                  <w:rPr>
                    <w:w w:val="108"/>
                    <w:sz w:val="18"/>
                    <w:szCs w:val="18"/>
                  </w:rPr>
                  <w:t>er</w:t>
                </w:r>
                <w:r>
                  <w:rPr>
                    <w:spacing w:val="2"/>
                    <w:w w:val="108"/>
                    <w:sz w:val="18"/>
                    <w:szCs w:val="18"/>
                  </w:rPr>
                  <w:t xml:space="preserve"> </w:t>
                </w:r>
                <w:r>
                  <w:rPr>
                    <w:w w:val="99"/>
                    <w:sz w:val="18"/>
                    <w:szCs w:val="18"/>
                  </w:rPr>
                  <w:t>Sci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spacing w:val="-1"/>
                    <w:w w:val="110"/>
                    <w:sz w:val="18"/>
                    <w:szCs w:val="18"/>
                  </w:rPr>
                  <w:t>n</w:t>
                </w:r>
                <w:r>
                  <w:rPr>
                    <w:w w:val="99"/>
                    <w:sz w:val="18"/>
                    <w:szCs w:val="18"/>
                  </w:rPr>
                  <w:t>ce</w:t>
                </w:r>
              </w:p>
              <w:p w:rsidR="002F74BC" w:rsidRDefault="00487AEC">
                <w:pPr>
                  <w:spacing w:before="2"/>
                  <w:ind w:left="935" w:right="935"/>
                  <w:jc w:val="center"/>
                  <w:rPr>
                    <w:sz w:val="18"/>
                    <w:szCs w:val="18"/>
                  </w:rPr>
                </w:pPr>
                <w:proofErr w:type="gramStart"/>
                <w:r>
                  <w:rPr>
                    <w:sz w:val="18"/>
                    <w:szCs w:val="18"/>
                  </w:rPr>
                  <w:t xml:space="preserve">Patan 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z w:val="18"/>
                    <w:szCs w:val="18"/>
                  </w:rPr>
                  <w:t>h</w:t>
                </w:r>
                <w:r>
                  <w:rPr>
                    <w:spacing w:val="2"/>
                    <w:sz w:val="18"/>
                    <w:szCs w:val="18"/>
                  </w:rPr>
                  <w:t>o</w:t>
                </w:r>
                <w:r>
                  <w:rPr>
                    <w:spacing w:val="-3"/>
                    <w:sz w:val="18"/>
                    <w:szCs w:val="18"/>
                  </w:rPr>
                  <w:t>k</w:t>
                </w:r>
                <w:r>
                  <w:rPr>
                    <w:sz w:val="18"/>
                    <w:szCs w:val="18"/>
                  </w:rPr>
                  <w:t>a</w:t>
                </w:r>
                <w:proofErr w:type="spellEnd"/>
                <w:proofErr w:type="gramEnd"/>
                <w:r>
                  <w:rPr>
                    <w:sz w:val="18"/>
                    <w:szCs w:val="18"/>
                  </w:rPr>
                  <w:t>,</w:t>
                </w:r>
                <w:r>
                  <w:rPr>
                    <w:spacing w:val="25"/>
                    <w:sz w:val="18"/>
                    <w:szCs w:val="18"/>
                  </w:rPr>
                  <w:t xml:space="preserve"> </w:t>
                </w:r>
                <w:r>
                  <w:rPr>
                    <w:w w:val="108"/>
                    <w:sz w:val="18"/>
                    <w:szCs w:val="18"/>
                  </w:rPr>
                  <w:t>L</w:t>
                </w:r>
                <w:r>
                  <w:rPr>
                    <w:w w:val="112"/>
                    <w:sz w:val="18"/>
                    <w:szCs w:val="18"/>
                  </w:rPr>
                  <w:t>a</w:t>
                </w:r>
                <w:r>
                  <w:rPr>
                    <w:w w:val="99"/>
                    <w:sz w:val="18"/>
                    <w:szCs w:val="18"/>
                  </w:rPr>
                  <w:t>li</w:t>
                </w:r>
                <w:r>
                  <w:rPr>
                    <w:spacing w:val="1"/>
                    <w:w w:val="119"/>
                    <w:sz w:val="18"/>
                    <w:szCs w:val="18"/>
                  </w:rPr>
                  <w:t>t</w:t>
                </w:r>
                <w:r>
                  <w:rPr>
                    <w:w w:val="110"/>
                    <w:sz w:val="18"/>
                    <w:szCs w:val="18"/>
                  </w:rPr>
                  <w:t>p</w:t>
                </w:r>
                <w:r>
                  <w:rPr>
                    <w:spacing w:val="-1"/>
                    <w:w w:val="110"/>
                    <w:sz w:val="18"/>
                    <w:szCs w:val="18"/>
                  </w:rPr>
                  <w:t>u</w:t>
                </w:r>
                <w:r>
                  <w:rPr>
                    <w:w w:val="132"/>
                    <w:sz w:val="18"/>
                    <w:szCs w:val="18"/>
                  </w:rPr>
                  <w:t>r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85pt;margin-top:55.6pt;width:241.8pt;height:12.55pt;z-index:-251657216;mso-position-horizontal-relative:page;mso-position-vertical-relative:page" filled="f" stroked="f">
          <v:textbox style="mso-next-textbox:#_x0000_s2049" inset="0,0,0,0">
            <w:txbxContent>
              <w:p w:rsidR="002F74BC" w:rsidRDefault="00487AEC">
                <w:pPr>
                  <w:spacing w:before="3"/>
                  <w:ind w:left="20" w:right="-32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pacing w:val="3"/>
                    <w:sz w:val="18"/>
                    <w:szCs w:val="18"/>
                  </w:rPr>
                  <w:t>B</w:t>
                </w:r>
                <w:r>
                  <w:rPr>
                    <w:spacing w:val="-2"/>
                    <w:sz w:val="18"/>
                    <w:szCs w:val="18"/>
                  </w:rPr>
                  <w:t>.</w:t>
                </w:r>
                <w:r>
                  <w:rPr>
                    <w:sz w:val="18"/>
                    <w:szCs w:val="18"/>
                  </w:rPr>
                  <w:t>S</w:t>
                </w:r>
                <w:r>
                  <w:rPr>
                    <w:spacing w:val="1"/>
                    <w:sz w:val="18"/>
                    <w:szCs w:val="18"/>
                  </w:rPr>
                  <w:t>c</w:t>
                </w:r>
                <w:proofErr w:type="spellEnd"/>
                <w:r>
                  <w:rPr>
                    <w:sz w:val="18"/>
                    <w:szCs w:val="18"/>
                  </w:rPr>
                  <w:t>-CSIT</w:t>
                </w:r>
                <w:r>
                  <w:rPr>
                    <w:spacing w:val="24"/>
                    <w:sz w:val="18"/>
                    <w:szCs w:val="18"/>
                  </w:rPr>
                  <w:t xml:space="preserve"> </w:t>
                </w:r>
                <w:r>
                  <w:rPr>
                    <w:spacing w:val="2"/>
                    <w:sz w:val="18"/>
                    <w:szCs w:val="18"/>
                  </w:rPr>
                  <w:t>1</w:t>
                </w:r>
                <w:proofErr w:type="spellStart"/>
                <w:r>
                  <w:rPr>
                    <w:spacing w:val="-1"/>
                    <w:position w:val="8"/>
                    <w:sz w:val="12"/>
                    <w:szCs w:val="12"/>
                  </w:rPr>
                  <w:t>s</w:t>
                </w:r>
                <w:r>
                  <w:rPr>
                    <w:position w:val="8"/>
                    <w:sz w:val="12"/>
                    <w:szCs w:val="12"/>
                  </w:rPr>
                  <w:t>t</w:t>
                </w:r>
                <w:proofErr w:type="spellEnd"/>
                <w:r>
                  <w:rPr>
                    <w:spacing w:val="21"/>
                    <w:position w:val="8"/>
                    <w:sz w:val="12"/>
                    <w:szCs w:val="12"/>
                  </w:rPr>
                  <w:t xml:space="preserve"> </w:t>
                </w:r>
                <w:r>
                  <w:rPr>
                    <w:w w:val="99"/>
                    <w:sz w:val="18"/>
                    <w:szCs w:val="18"/>
                  </w:rPr>
                  <w:t>S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spacing w:val="-4"/>
                    <w:w w:val="107"/>
                    <w:sz w:val="18"/>
                    <w:szCs w:val="18"/>
                  </w:rPr>
                  <w:t>m</w:t>
                </w:r>
                <w:r>
                  <w:rPr>
                    <w:w w:val="99"/>
                    <w:sz w:val="18"/>
                    <w:szCs w:val="18"/>
                  </w:rPr>
                  <w:t>es</w:t>
                </w:r>
                <w:r>
                  <w:rPr>
                    <w:w w:val="119"/>
                    <w:sz w:val="18"/>
                    <w:szCs w:val="18"/>
                  </w:rPr>
                  <w:t>t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w w:val="132"/>
                    <w:sz w:val="18"/>
                    <w:szCs w:val="18"/>
                  </w:rPr>
                  <w:t>r</w:t>
                </w:r>
                <w:r>
                  <w:rPr>
                    <w:sz w:val="18"/>
                    <w:szCs w:val="18"/>
                  </w:rPr>
                  <w:t xml:space="preserve">       </w:t>
                </w:r>
                <w:r>
                  <w:rPr>
                    <w:spacing w:val="8"/>
                    <w:sz w:val="18"/>
                    <w:szCs w:val="18"/>
                  </w:rPr>
                  <w:t xml:space="preserve"> </w:t>
                </w:r>
                <w:r>
                  <w:rPr>
                    <w:spacing w:val="1"/>
                    <w:w w:val="107"/>
                    <w:sz w:val="18"/>
                    <w:szCs w:val="18"/>
                  </w:rPr>
                  <w:t>C</w:t>
                </w:r>
                <w:r>
                  <w:rPr>
                    <w:w w:val="107"/>
                    <w:sz w:val="18"/>
                    <w:szCs w:val="18"/>
                  </w:rPr>
                  <w:t>-Pr</w:t>
                </w:r>
                <w:r>
                  <w:rPr>
                    <w:spacing w:val="-2"/>
                    <w:w w:val="107"/>
                    <w:sz w:val="18"/>
                    <w:szCs w:val="18"/>
                  </w:rPr>
                  <w:t>o</w:t>
                </w:r>
                <w:r>
                  <w:rPr>
                    <w:spacing w:val="2"/>
                    <w:w w:val="107"/>
                    <w:sz w:val="18"/>
                    <w:szCs w:val="18"/>
                  </w:rPr>
                  <w:t>g</w:t>
                </w:r>
                <w:r>
                  <w:rPr>
                    <w:w w:val="107"/>
                    <w:sz w:val="18"/>
                    <w:szCs w:val="18"/>
                  </w:rPr>
                  <w:t>r</w:t>
                </w:r>
                <w:r>
                  <w:rPr>
                    <w:spacing w:val="2"/>
                    <w:w w:val="107"/>
                    <w:sz w:val="18"/>
                    <w:szCs w:val="18"/>
                  </w:rPr>
                  <w:t>a</w:t>
                </w:r>
                <w:r>
                  <w:rPr>
                    <w:w w:val="107"/>
                    <w:sz w:val="18"/>
                    <w:szCs w:val="18"/>
                  </w:rPr>
                  <w:t>m</w:t>
                </w:r>
                <w:r>
                  <w:rPr>
                    <w:spacing w:val="-4"/>
                    <w:w w:val="107"/>
                    <w:sz w:val="18"/>
                    <w:szCs w:val="18"/>
                  </w:rPr>
                  <w:t>m</w:t>
                </w:r>
                <w:r>
                  <w:rPr>
                    <w:spacing w:val="4"/>
                    <w:w w:val="107"/>
                    <w:sz w:val="18"/>
                    <w:szCs w:val="18"/>
                  </w:rPr>
                  <w:t>i</w:t>
                </w:r>
                <w:r>
                  <w:rPr>
                    <w:spacing w:val="-3"/>
                    <w:w w:val="107"/>
                    <w:sz w:val="18"/>
                    <w:szCs w:val="18"/>
                  </w:rPr>
                  <w:t>n</w:t>
                </w:r>
                <w:r>
                  <w:rPr>
                    <w:w w:val="107"/>
                    <w:sz w:val="18"/>
                    <w:szCs w:val="18"/>
                  </w:rPr>
                  <w:t>g</w:t>
                </w:r>
                <w:r>
                  <w:rPr>
                    <w:spacing w:val="8"/>
                    <w:w w:val="107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Lab</w:t>
                </w:r>
                <w:r>
                  <w:rPr>
                    <w:spacing w:val="26"/>
                    <w:sz w:val="18"/>
                    <w:szCs w:val="18"/>
                  </w:rPr>
                  <w:t xml:space="preserve"> </w:t>
                </w:r>
                <w:r>
                  <w:rPr>
                    <w:w w:val="99"/>
                    <w:sz w:val="18"/>
                    <w:szCs w:val="18"/>
                  </w:rPr>
                  <w:t>A</w:t>
                </w:r>
                <w:r>
                  <w:rPr>
                    <w:spacing w:val="-2"/>
                    <w:w w:val="99"/>
                    <w:sz w:val="18"/>
                    <w:szCs w:val="18"/>
                  </w:rPr>
                  <w:t>s</w:t>
                </w:r>
                <w:r>
                  <w:rPr>
                    <w:w w:val="99"/>
                    <w:sz w:val="18"/>
                    <w:szCs w:val="18"/>
                  </w:rPr>
                  <w:t>si</w:t>
                </w:r>
                <w:r>
                  <w:rPr>
                    <w:spacing w:val="2"/>
                    <w:w w:val="99"/>
                    <w:sz w:val="18"/>
                    <w:szCs w:val="18"/>
                  </w:rPr>
                  <w:t>g</w:t>
                </w:r>
                <w:r>
                  <w:rPr>
                    <w:spacing w:val="4"/>
                    <w:w w:val="110"/>
                    <w:sz w:val="18"/>
                    <w:szCs w:val="18"/>
                  </w:rPr>
                  <w:t>n</w:t>
                </w:r>
                <w:r>
                  <w:rPr>
                    <w:spacing w:val="-4"/>
                    <w:w w:val="107"/>
                    <w:sz w:val="18"/>
                    <w:szCs w:val="18"/>
                  </w:rPr>
                  <w:t>m</w:t>
                </w:r>
                <w:r>
                  <w:rPr>
                    <w:spacing w:val="1"/>
                    <w:w w:val="99"/>
                    <w:sz w:val="18"/>
                    <w:szCs w:val="18"/>
                  </w:rPr>
                  <w:t>e</w:t>
                </w:r>
                <w:r>
                  <w:rPr>
                    <w:spacing w:val="-1"/>
                    <w:w w:val="110"/>
                    <w:sz w:val="18"/>
                    <w:szCs w:val="18"/>
                  </w:rPr>
                  <w:t>n</w:t>
                </w:r>
                <w:r>
                  <w:rPr>
                    <w:spacing w:val="1"/>
                    <w:w w:val="119"/>
                    <w:sz w:val="18"/>
                    <w:szCs w:val="18"/>
                  </w:rPr>
                  <w:t>t</w:t>
                </w:r>
                <w:r>
                  <w:rPr>
                    <w:w w:val="99"/>
                    <w:sz w:val="18"/>
                    <w:szCs w:val="1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D01"/>
    <w:multiLevelType w:val="multilevel"/>
    <w:tmpl w:val="C350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954180E"/>
    <w:multiLevelType w:val="hybridMultilevel"/>
    <w:tmpl w:val="67F48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54A7E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FFAD2C8">
      <w:start w:val="12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74BC"/>
    <w:rsid w:val="002F74BC"/>
    <w:rsid w:val="00487AEC"/>
    <w:rsid w:val="005F28D1"/>
    <w:rsid w:val="006F2E02"/>
    <w:rsid w:val="008279A5"/>
    <w:rsid w:val="00B440DA"/>
    <w:rsid w:val="00CE0CC2"/>
    <w:rsid w:val="00D0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F2E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E02"/>
  </w:style>
  <w:style w:type="paragraph" w:styleId="Footer">
    <w:name w:val="footer"/>
    <w:basedOn w:val="Normal"/>
    <w:link w:val="FooterChar"/>
    <w:uiPriority w:val="99"/>
    <w:unhideWhenUsed/>
    <w:rsid w:val="006F2E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E02"/>
  </w:style>
  <w:style w:type="paragraph" w:styleId="ListParagraph">
    <w:name w:val="List Paragraph"/>
    <w:basedOn w:val="Normal"/>
    <w:uiPriority w:val="34"/>
    <w:qFormat/>
    <w:rsid w:val="006F2E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F2E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E02"/>
  </w:style>
  <w:style w:type="paragraph" w:styleId="Footer">
    <w:name w:val="footer"/>
    <w:basedOn w:val="Normal"/>
    <w:link w:val="FooterChar"/>
    <w:uiPriority w:val="99"/>
    <w:unhideWhenUsed/>
    <w:rsid w:val="006F2E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E02"/>
  </w:style>
  <w:style w:type="paragraph" w:styleId="ListParagraph">
    <w:name w:val="List Paragraph"/>
    <w:basedOn w:val="Normal"/>
    <w:uiPriority w:val="34"/>
    <w:qFormat/>
    <w:rsid w:val="006F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Dadhi Ghimire</cp:lastModifiedBy>
  <cp:revision>3</cp:revision>
  <dcterms:created xsi:type="dcterms:W3CDTF">2021-06-30T16:25:00Z</dcterms:created>
  <dcterms:modified xsi:type="dcterms:W3CDTF">2022-07-04T02:39:00Z</dcterms:modified>
</cp:coreProperties>
</file>